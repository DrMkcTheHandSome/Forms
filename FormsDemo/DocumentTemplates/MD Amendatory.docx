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5F31" w14:textId="77777777" w:rsidR="0086467B" w:rsidRDefault="00101AF8">
      <w:pPr>
        <w:spacing w:before="79"/>
        <w:ind w:left="2482" w:right="247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  <w:spacing w:val="2"/>
        </w:rPr>
        <w:t>N</w:t>
      </w:r>
      <w:r>
        <w:rPr>
          <w:rFonts w:ascii="Arial" w:eastAsia="Arial" w:hAnsi="Arial" w:cs="Arial"/>
          <w:b/>
          <w:spacing w:val="5"/>
        </w:rPr>
        <w:t>D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RY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ND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  <w:spacing w:val="1"/>
        </w:rPr>
        <w:t>S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NT</w:t>
      </w:r>
      <w:r>
        <w:rPr>
          <w:rFonts w:ascii="Arial" w:eastAsia="Arial" w:hAnsi="Arial" w:cs="Arial"/>
          <w:b/>
          <w:spacing w:val="-12"/>
        </w:rPr>
        <w:t xml:space="preserve"> </w:t>
      </w:r>
      <w:r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7"/>
          <w:w w:val="99"/>
        </w:rPr>
        <w:t>M</w:t>
      </w:r>
      <w:r>
        <w:rPr>
          <w:rFonts w:ascii="Arial" w:eastAsia="Arial" w:hAnsi="Arial" w:cs="Arial"/>
          <w:b/>
          <w:spacing w:val="-7"/>
          <w:w w:val="99"/>
        </w:rPr>
        <w:t>A</w:t>
      </w:r>
      <w:r>
        <w:rPr>
          <w:rFonts w:ascii="Arial" w:eastAsia="Arial" w:hAnsi="Arial" w:cs="Arial"/>
          <w:b/>
          <w:w w:val="99"/>
        </w:rPr>
        <w:t>R</w:t>
      </w:r>
      <w:r>
        <w:rPr>
          <w:rFonts w:ascii="Arial" w:eastAsia="Arial" w:hAnsi="Arial" w:cs="Arial"/>
          <w:b/>
          <w:spacing w:val="2"/>
          <w:w w:val="99"/>
        </w:rPr>
        <w:t>Y</w:t>
      </w:r>
      <w:r>
        <w:rPr>
          <w:rFonts w:ascii="Arial" w:eastAsia="Arial" w:hAnsi="Arial" w:cs="Arial"/>
          <w:b/>
          <w:spacing w:val="5"/>
          <w:w w:val="99"/>
        </w:rPr>
        <w:t>L</w:t>
      </w:r>
      <w:r>
        <w:rPr>
          <w:rFonts w:ascii="Arial" w:eastAsia="Arial" w:hAnsi="Arial" w:cs="Arial"/>
          <w:b/>
          <w:spacing w:val="-5"/>
          <w:w w:val="99"/>
        </w:rPr>
        <w:t>A</w:t>
      </w:r>
      <w:r>
        <w:rPr>
          <w:rFonts w:ascii="Arial" w:eastAsia="Arial" w:hAnsi="Arial" w:cs="Arial"/>
          <w:b/>
          <w:w w:val="99"/>
        </w:rPr>
        <w:t>ND</w:t>
      </w:r>
    </w:p>
    <w:p w14:paraId="5F4BC2F3" w14:textId="77777777" w:rsidR="0086467B" w:rsidRDefault="0086467B">
      <w:pPr>
        <w:spacing w:before="7" w:line="260" w:lineRule="exact"/>
        <w:rPr>
          <w:sz w:val="26"/>
          <w:szCs w:val="26"/>
        </w:rPr>
      </w:pPr>
    </w:p>
    <w:p w14:paraId="7882D08C" w14:textId="77777777" w:rsidR="0086467B" w:rsidRDefault="00101AF8">
      <w:pPr>
        <w:spacing w:line="248" w:lineRule="auto"/>
        <w:ind w:left="127" w:right="134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6"/>
        </w:rPr>
        <w:t>W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era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pl</w:t>
      </w:r>
      <w:r>
        <w:rPr>
          <w:rFonts w:ascii="Arial" w:eastAsia="Arial" w:hAnsi="Arial" w:cs="Arial"/>
        </w:rPr>
        <w:t>y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t.</w:t>
      </w:r>
    </w:p>
    <w:p w14:paraId="4D8776C1" w14:textId="77777777" w:rsidR="0086467B" w:rsidRDefault="0086467B">
      <w:pPr>
        <w:spacing w:before="12" w:line="240" w:lineRule="exact"/>
        <w:rPr>
          <w:sz w:val="24"/>
          <w:szCs w:val="24"/>
        </w:rPr>
      </w:pPr>
    </w:p>
    <w:p w14:paraId="60E3B988" w14:textId="77777777" w:rsidR="0086467B" w:rsidRDefault="00101AF8">
      <w:pPr>
        <w:ind w:left="11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V-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:</w:t>
      </w:r>
    </w:p>
    <w:p w14:paraId="1B517412" w14:textId="77777777" w:rsidR="0086467B" w:rsidRDefault="0086467B">
      <w:pPr>
        <w:spacing w:before="2" w:line="260" w:lineRule="exact"/>
        <w:rPr>
          <w:sz w:val="26"/>
          <w:szCs w:val="26"/>
        </w:rPr>
      </w:pPr>
    </w:p>
    <w:p w14:paraId="1EDE8BF7" w14:textId="77777777" w:rsidR="0086467B" w:rsidRDefault="00101AF8">
      <w:pPr>
        <w:ind w:left="127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nc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2"/>
        </w:rPr>
        <w:t>m</w:t>
      </w:r>
      <w:r>
        <w:rPr>
          <w:rFonts w:ascii="Arial" w:eastAsia="Arial" w:hAnsi="Arial" w:cs="Arial"/>
          <w:b/>
        </w:rPr>
        <w:t>ent</w:t>
      </w:r>
      <w:r>
        <w:rPr>
          <w:rFonts w:ascii="Arial" w:eastAsia="Arial" w:hAnsi="Arial" w:cs="Arial"/>
          <w:b/>
          <w:spacing w:val="-12"/>
        </w:rPr>
        <w:t xml:space="preserve"> </w:t>
      </w:r>
      <w:r>
        <w:rPr>
          <w:rFonts w:ascii="Arial" w:eastAsia="Arial" w:hAnsi="Arial" w:cs="Arial"/>
          <w:b/>
        </w:rPr>
        <w:t>or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aud</w:t>
      </w:r>
    </w:p>
    <w:p w14:paraId="5AAC49C3" w14:textId="77777777" w:rsidR="0086467B" w:rsidRDefault="00101AF8">
      <w:pPr>
        <w:spacing w:before="67" w:line="220" w:lineRule="exact"/>
        <w:ind w:left="127" w:right="83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6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er 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2"/>
        </w:rPr>
        <w:t>m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memb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 xml:space="preserve">as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ted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 xml:space="preserve">nt </w:t>
      </w:r>
      <w:proofErr w:type="gram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proofErr w:type="gramEnd"/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ts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6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or a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.</w:t>
      </w:r>
    </w:p>
    <w:p w14:paraId="1E969F2D" w14:textId="77777777" w:rsidR="0086467B" w:rsidRDefault="0086467B">
      <w:pPr>
        <w:spacing w:before="7" w:line="240" w:lineRule="exact"/>
        <w:rPr>
          <w:sz w:val="24"/>
          <w:szCs w:val="24"/>
        </w:rPr>
      </w:pPr>
    </w:p>
    <w:p w14:paraId="136532F4" w14:textId="77777777" w:rsidR="0086467B" w:rsidRDefault="00101AF8">
      <w:pPr>
        <w:ind w:left="11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NDI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i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ir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.</w:t>
      </w:r>
    </w:p>
    <w:p w14:paraId="2C60778F" w14:textId="77777777" w:rsidR="0086467B" w:rsidRDefault="0086467B">
      <w:pPr>
        <w:spacing w:before="20" w:line="240" w:lineRule="exact"/>
        <w:rPr>
          <w:sz w:val="24"/>
          <w:szCs w:val="24"/>
        </w:rPr>
      </w:pPr>
    </w:p>
    <w:p w14:paraId="0BD77647" w14:textId="77777777" w:rsidR="0086467B" w:rsidRDefault="00101AF8">
      <w:pPr>
        <w:ind w:left="11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NDI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ted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:</w:t>
      </w:r>
    </w:p>
    <w:p w14:paraId="63E146A6" w14:textId="77777777" w:rsidR="0086467B" w:rsidRDefault="0086467B">
      <w:pPr>
        <w:spacing w:before="2" w:line="260" w:lineRule="exact"/>
        <w:rPr>
          <w:sz w:val="26"/>
          <w:szCs w:val="26"/>
        </w:rPr>
      </w:pPr>
    </w:p>
    <w:p w14:paraId="54604BBC" w14:textId="77777777" w:rsidR="0086467B" w:rsidRDefault="00101AF8">
      <w:pPr>
        <w:ind w:left="127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Legal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>cti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3"/>
        </w:rPr>
        <w:t>g</w:t>
      </w:r>
      <w:r>
        <w:rPr>
          <w:rFonts w:ascii="Arial" w:eastAsia="Arial" w:hAnsi="Arial" w:cs="Arial"/>
          <w:b/>
        </w:rPr>
        <w:t>ainst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2"/>
        </w:rPr>
        <w:t>U</w:t>
      </w:r>
      <w:r>
        <w:rPr>
          <w:rFonts w:ascii="Arial" w:eastAsia="Arial" w:hAnsi="Arial" w:cs="Arial"/>
          <w:b/>
        </w:rPr>
        <w:t>s</w:t>
      </w:r>
    </w:p>
    <w:p w14:paraId="0D4647B0" w14:textId="77777777" w:rsidR="0086467B" w:rsidRDefault="00101AF8">
      <w:pPr>
        <w:spacing w:before="17" w:line="248" w:lineRule="auto"/>
        <w:ind w:left="127" w:right="334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bri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act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3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gree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br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hree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(3)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ars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-3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a</w:t>
      </w:r>
      <w:r>
        <w:rPr>
          <w:rFonts w:ascii="Arial" w:eastAsia="Arial" w:hAnsi="Arial" w:cs="Arial"/>
          <w:spacing w:val="1"/>
        </w:rPr>
        <w:t>ccr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14:paraId="5C38DCFD" w14:textId="77777777" w:rsidR="0086467B" w:rsidRDefault="0086467B">
      <w:pPr>
        <w:spacing w:before="14" w:line="240" w:lineRule="exact"/>
        <w:rPr>
          <w:sz w:val="24"/>
          <w:szCs w:val="24"/>
        </w:rPr>
      </w:pPr>
    </w:p>
    <w:p w14:paraId="0C82BCA4" w14:textId="77777777" w:rsidR="0086467B" w:rsidRDefault="00101AF8">
      <w:pPr>
        <w:ind w:left="11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NDI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g:</w:t>
      </w:r>
    </w:p>
    <w:p w14:paraId="0E8B942E" w14:textId="77777777" w:rsidR="0086467B" w:rsidRDefault="0086467B">
      <w:pPr>
        <w:spacing w:before="20" w:line="240" w:lineRule="exact"/>
        <w:rPr>
          <w:sz w:val="24"/>
          <w:szCs w:val="24"/>
        </w:rPr>
      </w:pPr>
    </w:p>
    <w:p w14:paraId="1BC06FD2" w14:textId="77777777" w:rsidR="0086467B" w:rsidRDefault="00101AF8">
      <w:pPr>
        <w:ind w:left="127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Cancel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ati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</w:t>
      </w:r>
    </w:p>
    <w:p w14:paraId="408E8D3A" w14:textId="77777777" w:rsidR="0086467B" w:rsidRDefault="0086467B">
      <w:pPr>
        <w:spacing w:before="7" w:line="260" w:lineRule="exact"/>
        <w:rPr>
          <w:sz w:val="26"/>
          <w:szCs w:val="26"/>
        </w:rPr>
      </w:pPr>
    </w:p>
    <w:p w14:paraId="37CCBDEA" w14:textId="77777777" w:rsidR="0086467B" w:rsidRDefault="00101AF8">
      <w:pPr>
        <w:ind w:left="127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1.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  <w:spacing w:val="1"/>
        </w:rPr>
        <w:t>Y</w:t>
      </w:r>
      <w:r>
        <w:rPr>
          <w:rFonts w:ascii="Arial" w:eastAsia="Arial" w:hAnsi="Arial" w:cs="Arial"/>
          <w:b/>
        </w:rPr>
        <w:t>our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Ca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ati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</w:t>
      </w:r>
    </w:p>
    <w:p w14:paraId="449E9DAA" w14:textId="77777777" w:rsidR="0086467B" w:rsidRDefault="00101AF8">
      <w:pPr>
        <w:spacing w:before="17" w:line="247" w:lineRule="auto"/>
        <w:ind w:left="501" w:right="390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te th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t.</w:t>
      </w:r>
    </w:p>
    <w:p w14:paraId="14134C91" w14:textId="77777777" w:rsidR="0086467B" w:rsidRDefault="0086467B">
      <w:pPr>
        <w:spacing w:before="15" w:line="240" w:lineRule="exact"/>
        <w:rPr>
          <w:sz w:val="24"/>
          <w:szCs w:val="24"/>
        </w:rPr>
      </w:pPr>
    </w:p>
    <w:p w14:paraId="436D06EE" w14:textId="77777777" w:rsidR="0086467B" w:rsidRDefault="00101AF8">
      <w:pPr>
        <w:ind w:left="117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  </w:t>
      </w:r>
      <w:r>
        <w:rPr>
          <w:rFonts w:ascii="Arial" w:eastAsia="Arial" w:hAnsi="Arial" w:cs="Arial"/>
          <w:b/>
          <w:spacing w:val="27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ur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Canc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ll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ion</w:t>
      </w:r>
    </w:p>
    <w:p w14:paraId="48AFB167" w14:textId="77777777" w:rsidR="0086467B" w:rsidRDefault="00101AF8">
      <w:pPr>
        <w:spacing w:before="70"/>
        <w:ind w:left="454" w:right="52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a.     </w:t>
      </w:r>
      <w:r>
        <w:rPr>
          <w:rFonts w:ascii="Arial" w:eastAsia="Arial" w:hAnsi="Arial" w:cs="Arial"/>
          <w:b/>
          <w:spacing w:val="40"/>
        </w:rPr>
        <w:t xml:space="preserve"> </w:t>
      </w:r>
      <w:r>
        <w:rPr>
          <w:rFonts w:ascii="Arial" w:eastAsia="Arial" w:hAnsi="Arial" w:cs="Arial"/>
          <w:spacing w:val="6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6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  <w:w w:val="99"/>
        </w:rPr>
        <w:t>l</w:t>
      </w:r>
      <w:r>
        <w:rPr>
          <w:rFonts w:ascii="Arial" w:eastAsia="Arial" w:hAnsi="Arial" w:cs="Arial"/>
          <w:w w:val="99"/>
        </w:rPr>
        <w:t>e</w:t>
      </w:r>
      <w:r>
        <w:rPr>
          <w:rFonts w:ascii="Arial" w:eastAsia="Arial" w:hAnsi="Arial" w:cs="Arial"/>
          <w:spacing w:val="-1"/>
          <w:w w:val="99"/>
        </w:rPr>
        <w:t>a</w:t>
      </w:r>
      <w:r>
        <w:rPr>
          <w:rFonts w:ascii="Arial" w:eastAsia="Arial" w:hAnsi="Arial" w:cs="Arial"/>
          <w:spacing w:val="1"/>
          <w:w w:val="99"/>
        </w:rPr>
        <w:t>s</w:t>
      </w:r>
      <w:r>
        <w:rPr>
          <w:rFonts w:ascii="Arial" w:eastAsia="Arial" w:hAnsi="Arial" w:cs="Arial"/>
          <w:w w:val="99"/>
        </w:rPr>
        <w:t>t:</w:t>
      </w:r>
    </w:p>
    <w:p w14:paraId="17358733" w14:textId="77777777" w:rsidR="0086467B" w:rsidRDefault="00101AF8">
      <w:pPr>
        <w:spacing w:before="75" w:line="248" w:lineRule="auto"/>
        <w:ind w:left="1574" w:right="334" w:hanging="36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(</w:t>
      </w:r>
      <w:r>
        <w:rPr>
          <w:rFonts w:ascii="Arial" w:eastAsia="Arial" w:hAnsi="Arial" w:cs="Arial"/>
          <w:b/>
        </w:rPr>
        <w:t xml:space="preserve">1) </w:t>
      </w:r>
      <w:r>
        <w:rPr>
          <w:rFonts w:ascii="Arial" w:eastAsia="Arial" w:hAnsi="Arial" w:cs="Arial"/>
          <w:b/>
          <w:spacing w:val="6"/>
        </w:rPr>
        <w:t xml:space="preserve"> </w:t>
      </w:r>
      <w:r>
        <w:rPr>
          <w:rFonts w:ascii="Arial" w:eastAsia="Arial" w:hAnsi="Arial" w:cs="Arial"/>
        </w:rPr>
        <w:t>10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da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 we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 xml:space="preserve">of </w:t>
      </w:r>
      <w:proofErr w:type="gramStart"/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;</w:t>
      </w:r>
      <w:proofErr w:type="gramEnd"/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</w:p>
    <w:p w14:paraId="7B906DA4" w14:textId="77777777" w:rsidR="0086467B" w:rsidRDefault="00101AF8">
      <w:pPr>
        <w:spacing w:before="64" w:line="247" w:lineRule="auto"/>
        <w:ind w:left="1574" w:right="326" w:hanging="36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(</w:t>
      </w:r>
      <w:r>
        <w:rPr>
          <w:rFonts w:ascii="Arial" w:eastAsia="Arial" w:hAnsi="Arial" w:cs="Arial"/>
          <w:b/>
        </w:rPr>
        <w:t xml:space="preserve">2) </w:t>
      </w:r>
      <w:r>
        <w:rPr>
          <w:rFonts w:ascii="Arial" w:eastAsia="Arial" w:hAnsi="Arial" w:cs="Arial"/>
          <w:b/>
          <w:spacing w:val="6"/>
        </w:rPr>
        <w:t xml:space="preserve"> </w:t>
      </w:r>
      <w:r>
        <w:rPr>
          <w:rFonts w:ascii="Arial" w:eastAsia="Arial" w:hAnsi="Arial" w:cs="Arial"/>
        </w:rPr>
        <w:t>45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da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8"/>
        </w:rPr>
        <w:t>o</w:t>
      </w:r>
      <w:r>
        <w:rPr>
          <w:rFonts w:ascii="Arial" w:eastAsia="Arial" w:hAnsi="Arial" w:cs="Arial"/>
          <w:spacing w:val="1"/>
        </w:rPr>
        <w:t>li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>as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.</w:t>
      </w:r>
    </w:p>
    <w:p w14:paraId="6ECB1CAB" w14:textId="77777777" w:rsidR="0086467B" w:rsidRDefault="00101AF8">
      <w:pPr>
        <w:spacing w:before="65"/>
        <w:ind w:left="1002" w:right="115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ert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ff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9"/>
        </w:rPr>
        <w:t>n</w:t>
      </w:r>
      <w:r>
        <w:rPr>
          <w:rFonts w:ascii="Arial" w:eastAsia="Arial" w:hAnsi="Arial" w:cs="Arial"/>
          <w:spacing w:val="-1"/>
          <w:w w:val="99"/>
        </w:rPr>
        <w:t>o</w:t>
      </w:r>
      <w:r>
        <w:rPr>
          <w:rFonts w:ascii="Arial" w:eastAsia="Arial" w:hAnsi="Arial" w:cs="Arial"/>
          <w:w w:val="99"/>
        </w:rPr>
        <w:t>t</w:t>
      </w:r>
      <w:r>
        <w:rPr>
          <w:rFonts w:ascii="Arial" w:eastAsia="Arial" w:hAnsi="Arial" w:cs="Arial"/>
          <w:spacing w:val="-1"/>
          <w:w w:val="99"/>
        </w:rPr>
        <w:t>i</w:t>
      </w:r>
      <w:r>
        <w:rPr>
          <w:rFonts w:ascii="Arial" w:eastAsia="Arial" w:hAnsi="Arial" w:cs="Arial"/>
          <w:spacing w:val="1"/>
          <w:w w:val="99"/>
        </w:rPr>
        <w:t>c</w:t>
      </w:r>
      <w:r>
        <w:rPr>
          <w:rFonts w:ascii="Arial" w:eastAsia="Arial" w:hAnsi="Arial" w:cs="Arial"/>
          <w:w w:val="99"/>
        </w:rPr>
        <w:t>e.</w:t>
      </w:r>
    </w:p>
    <w:p w14:paraId="0117C223" w14:textId="77777777" w:rsidR="0086467B" w:rsidRDefault="00101AF8">
      <w:pPr>
        <w:spacing w:before="70"/>
        <w:ind w:left="49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</w:rPr>
        <w:t xml:space="preserve">.     </w:t>
      </w:r>
      <w:r>
        <w:rPr>
          <w:rFonts w:ascii="Arial" w:eastAsia="Arial" w:hAnsi="Arial" w:cs="Arial"/>
          <w:b/>
          <w:spacing w:val="28"/>
        </w:rPr>
        <w:t xml:space="preserve"> </w:t>
      </w:r>
      <w:r>
        <w:rPr>
          <w:rFonts w:ascii="Arial" w:eastAsia="Arial" w:hAnsi="Arial" w:cs="Arial"/>
          <w:spacing w:val="6"/>
        </w:rPr>
        <w:t>W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return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rat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.</w:t>
      </w:r>
    </w:p>
    <w:p w14:paraId="077F6F7E" w14:textId="77777777" w:rsidR="0086467B" w:rsidRDefault="00101AF8">
      <w:pPr>
        <w:spacing w:before="79" w:line="220" w:lineRule="exact"/>
        <w:ind w:left="127" w:right="8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s 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um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 xml:space="preserve">u </w:t>
      </w:r>
      <w:proofErr w:type="gram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</w:t>
      </w:r>
      <w:proofErr w:type="gramEnd"/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um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9"/>
        </w:rPr>
        <w:t>e</w:t>
      </w:r>
      <w:r>
        <w:rPr>
          <w:rFonts w:ascii="Arial" w:eastAsia="Arial" w:hAnsi="Arial" w:cs="Arial"/>
          <w:spacing w:val="1"/>
          <w:w w:val="99"/>
        </w:rPr>
        <w:t>x</w:t>
      </w:r>
      <w:r>
        <w:rPr>
          <w:rFonts w:ascii="Arial" w:eastAsia="Arial" w:hAnsi="Arial" w:cs="Arial"/>
          <w:w w:val="99"/>
        </w:rPr>
        <w:t>p</w:t>
      </w:r>
      <w:r>
        <w:rPr>
          <w:rFonts w:ascii="Arial" w:eastAsia="Arial" w:hAnsi="Arial" w:cs="Arial"/>
          <w:spacing w:val="1"/>
          <w:w w:val="99"/>
        </w:rPr>
        <w:t>e</w:t>
      </w:r>
      <w:r>
        <w:rPr>
          <w:rFonts w:ascii="Arial" w:eastAsia="Arial" w:hAnsi="Arial" w:cs="Arial"/>
          <w:w w:val="99"/>
        </w:rPr>
        <w:t>n</w:t>
      </w:r>
      <w:r>
        <w:rPr>
          <w:rFonts w:ascii="Arial" w:eastAsia="Arial" w:hAnsi="Arial" w:cs="Arial"/>
          <w:spacing w:val="1"/>
          <w:w w:val="99"/>
        </w:rPr>
        <w:t>s</w:t>
      </w:r>
      <w:r>
        <w:rPr>
          <w:rFonts w:ascii="Arial" w:eastAsia="Arial" w:hAnsi="Arial" w:cs="Arial"/>
          <w:w w:val="99"/>
        </w:rPr>
        <w:t>e</w:t>
      </w:r>
      <w:r>
        <w:rPr>
          <w:rFonts w:ascii="Arial" w:eastAsia="Arial" w:hAnsi="Arial" w:cs="Arial"/>
          <w:spacing w:val="-14"/>
          <w:w w:val="99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t, 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nre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er.</w:t>
      </w:r>
    </w:p>
    <w:p w14:paraId="3EE4DFC9" w14:textId="77777777" w:rsidR="0086467B" w:rsidRDefault="0086467B">
      <w:pPr>
        <w:spacing w:before="7" w:line="240" w:lineRule="exact"/>
        <w:rPr>
          <w:sz w:val="24"/>
          <w:szCs w:val="24"/>
        </w:rPr>
      </w:pPr>
    </w:p>
    <w:p w14:paraId="6D69EB09" w14:textId="77777777" w:rsidR="0086467B" w:rsidRDefault="00101AF8">
      <w:pPr>
        <w:ind w:left="11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NDI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wal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g:</w:t>
      </w:r>
    </w:p>
    <w:p w14:paraId="136AA5AB" w14:textId="77777777" w:rsidR="0086467B" w:rsidRDefault="0086467B">
      <w:pPr>
        <w:spacing w:before="20" w:line="240" w:lineRule="exact"/>
        <w:rPr>
          <w:sz w:val="24"/>
          <w:szCs w:val="24"/>
        </w:rPr>
      </w:pPr>
    </w:p>
    <w:p w14:paraId="7D624C16" w14:textId="77777777" w:rsidR="0086467B" w:rsidRDefault="00101AF8">
      <w:pPr>
        <w:ind w:left="127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ene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>al</w:t>
      </w:r>
    </w:p>
    <w:p w14:paraId="3F0DE652" w14:textId="77777777" w:rsidR="0086467B" w:rsidRDefault="0086467B">
      <w:pPr>
        <w:spacing w:before="7" w:line="260" w:lineRule="exact"/>
        <w:rPr>
          <w:sz w:val="26"/>
          <w:szCs w:val="26"/>
        </w:rPr>
      </w:pPr>
    </w:p>
    <w:p w14:paraId="1349BB39" w14:textId="77777777" w:rsidR="0086467B" w:rsidRDefault="00101AF8">
      <w:pPr>
        <w:spacing w:line="248" w:lineRule="auto"/>
        <w:ind w:left="127" w:right="182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"/>
        </w:rPr>
        <w:t xml:space="preserve"> 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dre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3"/>
        </w:rPr>
        <w:t>y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2"/>
        </w:rPr>
        <w:t>4</w:t>
      </w:r>
      <w:r>
        <w:rPr>
          <w:rFonts w:ascii="Arial" w:eastAsia="Arial" w:hAnsi="Arial" w:cs="Arial"/>
        </w:rPr>
        <w:t>5)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"/>
        </w:rPr>
        <w:t xml:space="preserve"> 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 De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bt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 U</w:t>
      </w:r>
      <w:r>
        <w:rPr>
          <w:rFonts w:ascii="Arial" w:eastAsia="Arial" w:hAnsi="Arial" w:cs="Arial"/>
          <w:spacing w:val="2"/>
        </w:rPr>
        <w:t>.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ff</w:t>
      </w:r>
      <w:r>
        <w:rPr>
          <w:rFonts w:ascii="Arial" w:eastAsia="Arial" w:hAnsi="Arial" w:cs="Arial"/>
          <w:spacing w:val="-1"/>
        </w:rPr>
        <w:t>ic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cert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.</w:t>
      </w:r>
    </w:p>
    <w:p w14:paraId="0EA02E9C" w14:textId="77777777" w:rsidR="0086467B" w:rsidRDefault="0086467B">
      <w:pPr>
        <w:spacing w:before="14" w:line="240" w:lineRule="exact"/>
        <w:rPr>
          <w:sz w:val="24"/>
          <w:szCs w:val="24"/>
        </w:rPr>
      </w:pPr>
    </w:p>
    <w:p w14:paraId="3228D34A" w14:textId="77777777" w:rsidR="0086467B" w:rsidRDefault="00101AF8">
      <w:pPr>
        <w:spacing w:line="247" w:lineRule="auto"/>
        <w:ind w:left="127" w:right="291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6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 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pa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 pre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2"/>
        </w:rPr>
        <w:t>ne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.</w:t>
      </w:r>
    </w:p>
    <w:p w14:paraId="633E95B2" w14:textId="77777777" w:rsidR="0086467B" w:rsidRDefault="0086467B">
      <w:pPr>
        <w:spacing w:before="2" w:line="100" w:lineRule="exact"/>
        <w:rPr>
          <w:sz w:val="11"/>
          <w:szCs w:val="11"/>
        </w:rPr>
      </w:pPr>
    </w:p>
    <w:p w14:paraId="7301C95E" w14:textId="77777777" w:rsidR="0086467B" w:rsidRDefault="0086467B">
      <w:pPr>
        <w:spacing w:line="200" w:lineRule="exact"/>
      </w:pPr>
    </w:p>
    <w:p w14:paraId="26971715" w14:textId="77777777" w:rsidR="0086467B" w:rsidRDefault="0086467B">
      <w:pPr>
        <w:spacing w:line="200" w:lineRule="exact"/>
      </w:pPr>
    </w:p>
    <w:p w14:paraId="0D5D44E4" w14:textId="77777777" w:rsidR="0086467B" w:rsidRDefault="0086467B">
      <w:pPr>
        <w:spacing w:line="200" w:lineRule="exact"/>
      </w:pPr>
    </w:p>
    <w:p w14:paraId="4E28A483" w14:textId="77777777" w:rsidR="0086467B" w:rsidRDefault="0086467B">
      <w:pPr>
        <w:spacing w:line="200" w:lineRule="exact"/>
      </w:pPr>
    </w:p>
    <w:p w14:paraId="083C0C96" w14:textId="77777777" w:rsidR="0086467B" w:rsidRDefault="0086467B">
      <w:pPr>
        <w:spacing w:line="200" w:lineRule="exact"/>
      </w:pPr>
    </w:p>
    <w:p w14:paraId="02BB858D" w14:textId="77777777" w:rsidR="0086467B" w:rsidRDefault="00101AF8">
      <w:pPr>
        <w:spacing w:before="33"/>
        <w:ind w:left="132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PCP</w:t>
      </w:r>
      <w:r>
        <w:rPr>
          <w:rFonts w:ascii="Georgia" w:eastAsia="Georgia" w:hAnsi="Georgia" w:cs="Georgia"/>
          <w:spacing w:val="-1"/>
          <w:sz w:val="24"/>
          <w:szCs w:val="24"/>
        </w:rPr>
        <w:t>-</w:t>
      </w:r>
      <w:r>
        <w:rPr>
          <w:rFonts w:ascii="Georgia" w:eastAsia="Georgia" w:hAnsi="Georgia" w:cs="Georgia"/>
          <w:sz w:val="24"/>
          <w:szCs w:val="24"/>
        </w:rPr>
        <w:t>A</w:t>
      </w:r>
      <w:r>
        <w:rPr>
          <w:rFonts w:ascii="Georgia" w:eastAsia="Georgia" w:hAnsi="Georgia" w:cs="Georgia"/>
          <w:spacing w:val="-1"/>
          <w:sz w:val="24"/>
          <w:szCs w:val="24"/>
        </w:rPr>
        <w:t>E-</w:t>
      </w:r>
      <w:r>
        <w:rPr>
          <w:rFonts w:ascii="Georgia" w:eastAsia="Georgia" w:hAnsi="Georgia" w:cs="Georgia"/>
          <w:spacing w:val="1"/>
          <w:sz w:val="24"/>
          <w:szCs w:val="24"/>
        </w:rPr>
        <w:t>M</w:t>
      </w:r>
      <w:r>
        <w:rPr>
          <w:rFonts w:ascii="Georgia" w:eastAsia="Georgia" w:hAnsi="Georgia" w:cs="Georgia"/>
          <w:sz w:val="24"/>
          <w:szCs w:val="24"/>
        </w:rPr>
        <w:t>D</w:t>
      </w:r>
      <w:r>
        <w:rPr>
          <w:rFonts w:ascii="Georgia" w:eastAsia="Georgia" w:hAnsi="Georgia" w:cs="Georgia"/>
          <w:spacing w:val="-1"/>
          <w:sz w:val="24"/>
          <w:szCs w:val="24"/>
        </w:rPr>
        <w:t>-</w:t>
      </w:r>
      <w:r>
        <w:rPr>
          <w:rFonts w:ascii="Georgia" w:eastAsia="Georgia" w:hAnsi="Georgia" w:cs="Georgia"/>
          <w:sz w:val="24"/>
          <w:szCs w:val="24"/>
        </w:rPr>
        <w:t>2</w:t>
      </w:r>
      <w:r>
        <w:rPr>
          <w:rFonts w:ascii="Georgia" w:eastAsia="Georgia" w:hAnsi="Georgia" w:cs="Georgia"/>
          <w:spacing w:val="3"/>
          <w:sz w:val="24"/>
          <w:szCs w:val="24"/>
        </w:rPr>
        <w:t>1</w:t>
      </w:r>
      <w:r>
        <w:rPr>
          <w:rFonts w:ascii="Georgia" w:eastAsia="Georgia" w:hAnsi="Georgia" w:cs="Georgia"/>
          <w:spacing w:val="-1"/>
          <w:sz w:val="24"/>
          <w:szCs w:val="24"/>
        </w:rPr>
        <w:t>0</w:t>
      </w:r>
      <w:r>
        <w:rPr>
          <w:rFonts w:ascii="Georgia" w:eastAsia="Georgia" w:hAnsi="Georgia" w:cs="Georgia"/>
          <w:spacing w:val="1"/>
          <w:sz w:val="24"/>
          <w:szCs w:val="24"/>
        </w:rPr>
        <w:t>2</w:t>
      </w:r>
      <w:r>
        <w:rPr>
          <w:rFonts w:ascii="Georgia" w:eastAsia="Georgia" w:hAnsi="Georgia" w:cs="Georgia"/>
          <w:spacing w:val="-1"/>
          <w:sz w:val="24"/>
          <w:szCs w:val="24"/>
        </w:rPr>
        <w:t>-</w:t>
      </w:r>
      <w:r>
        <w:rPr>
          <w:rFonts w:ascii="Georgia" w:eastAsia="Georgia" w:hAnsi="Georgia" w:cs="Georgia"/>
          <w:spacing w:val="1"/>
          <w:sz w:val="24"/>
          <w:szCs w:val="24"/>
        </w:rPr>
        <w:t>0</w:t>
      </w:r>
      <w:r>
        <w:rPr>
          <w:rFonts w:ascii="Georgia" w:eastAsia="Georgia" w:hAnsi="Georgia" w:cs="Georgia"/>
          <w:spacing w:val="-1"/>
          <w:sz w:val="24"/>
          <w:szCs w:val="24"/>
        </w:rPr>
        <w:t>0</w:t>
      </w:r>
      <w:r>
        <w:rPr>
          <w:rFonts w:ascii="Georgia" w:eastAsia="Georgia" w:hAnsi="Georgia" w:cs="Georgia"/>
          <w:sz w:val="24"/>
          <w:szCs w:val="24"/>
        </w:rPr>
        <w:t>1</w:t>
      </w:r>
      <w:r>
        <w:rPr>
          <w:rFonts w:ascii="Georgia" w:eastAsia="Georgia" w:hAnsi="Georgia" w:cs="Georgia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Georgia" w:eastAsia="Georgia" w:hAnsi="Georgia" w:cs="Georgia"/>
          <w:spacing w:val="3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P</w:t>
      </w:r>
      <w:r>
        <w:rPr>
          <w:rFonts w:ascii="Georgia" w:eastAsia="Georgia" w:hAnsi="Georgia" w:cs="Georgia"/>
          <w:spacing w:val="-1"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>ge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 of</w:t>
      </w:r>
      <w:r>
        <w:rPr>
          <w:rFonts w:ascii="Georgia" w:eastAsia="Georgia" w:hAnsi="Georgia" w:cs="Georgia"/>
          <w:spacing w:val="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</w:t>
      </w:r>
    </w:p>
    <w:sectPr w:rsidR="0086467B">
      <w:type w:val="continuous"/>
      <w:pgSz w:w="12240" w:h="15840"/>
      <w:pgMar w:top="640" w:right="1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65FB8"/>
    <w:multiLevelType w:val="multilevel"/>
    <w:tmpl w:val="B33EEA0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67B"/>
    <w:rsid w:val="00101AF8"/>
    <w:rsid w:val="0086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910C"/>
  <w15:docId w15:val="{D92BF762-29A6-415E-B348-0F53F3A1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BC869D10B7114B9C707C4D70FE3E2F" ma:contentTypeVersion="12" ma:contentTypeDescription="Create a new document." ma:contentTypeScope="" ma:versionID="09fe7c4e3a4cc8973d28963e6bf43a24">
  <xsd:schema xmlns:xsd="http://www.w3.org/2001/XMLSchema" xmlns:xs="http://www.w3.org/2001/XMLSchema" xmlns:p="http://schemas.microsoft.com/office/2006/metadata/properties" xmlns:ns2="36ebc67a-f7d7-41d0-b84d-89aa9050537c" xmlns:ns3="97e4ba64-114f-48e0-b1a9-4fad296abb46" targetNamespace="http://schemas.microsoft.com/office/2006/metadata/properties" ma:root="true" ma:fieldsID="1742b5e1556426cf589a545e4fefed3c" ns2:_="" ns3:_="">
    <xsd:import namespace="36ebc67a-f7d7-41d0-b84d-89aa9050537c"/>
    <xsd:import namespace="97e4ba64-114f-48e0-b1a9-4fad296a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bc67a-f7d7-41d0-b84d-89aa90505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4ba64-114f-48e0-b1a9-4fad296ab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12A4AC-29F1-4AFB-9876-4463D36ACA9C}"/>
</file>

<file path=customXml/itemProps2.xml><?xml version="1.0" encoding="utf-8"?>
<ds:datastoreItem xmlns:ds="http://schemas.openxmlformats.org/officeDocument/2006/customXml" ds:itemID="{0DBEE26D-F815-4EE5-A919-F77537A98509}"/>
</file>

<file path=customXml/itemProps3.xml><?xml version="1.0" encoding="utf-8"?>
<ds:datastoreItem xmlns:ds="http://schemas.openxmlformats.org/officeDocument/2006/customXml" ds:itemID="{EC9E9C2D-DF8F-4BEA-AA08-E89B483BCB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Vivian</dc:creator>
  <cp:lastModifiedBy>Alex Vivian</cp:lastModifiedBy>
  <cp:revision>2</cp:revision>
  <dcterms:created xsi:type="dcterms:W3CDTF">2021-11-02T19:04:00Z</dcterms:created>
  <dcterms:modified xsi:type="dcterms:W3CDTF">2021-11-02T19:04:00Z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0x0101009EBC869D10B7114B9C707C4D70FE3E2F</vt:lpwstr>
  </property>
</Properties>
</file>