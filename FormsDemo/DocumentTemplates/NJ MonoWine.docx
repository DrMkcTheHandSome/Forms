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6F20" w14:textId="77777777" w:rsidR="00D11B58" w:rsidRDefault="00BB25A5">
      <w:pPr>
        <w:spacing w:before="78"/>
        <w:ind w:left="1740" w:right="174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MONOLINE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WINE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COVERAGE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ENDOR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EMENT NEW JERSEY</w:t>
      </w:r>
    </w:p>
    <w:p w14:paraId="07FDE762" w14:textId="77777777" w:rsidR="00D11B58" w:rsidRDefault="00D11B58">
      <w:pPr>
        <w:spacing w:before="16" w:line="240" w:lineRule="exact"/>
        <w:rPr>
          <w:sz w:val="24"/>
          <w:szCs w:val="24"/>
        </w:rPr>
      </w:pPr>
    </w:p>
    <w:p w14:paraId="32A25C64" w14:textId="77777777" w:rsidR="00D11B58" w:rsidRDefault="00BB25A5">
      <w:pPr>
        <w:spacing w:line="220" w:lineRule="exact"/>
        <w:ind w:left="120" w:right="1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resp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provi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end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ment,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ov</w:t>
      </w:r>
      <w:r>
        <w:rPr>
          <w:rFonts w:ascii="Arial" w:eastAsia="Arial" w:hAnsi="Arial" w:cs="Arial"/>
        </w:rPr>
        <w:t>isio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ditio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 policy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ply unless they are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by this end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ment.</w:t>
      </w:r>
    </w:p>
    <w:p w14:paraId="19BF2E3D" w14:textId="77777777" w:rsidR="00D11B58" w:rsidRDefault="00D11B58">
      <w:pPr>
        <w:spacing w:before="7" w:line="220" w:lineRule="exact"/>
        <w:rPr>
          <w:sz w:val="22"/>
          <w:szCs w:val="22"/>
        </w:rPr>
      </w:pPr>
    </w:p>
    <w:p w14:paraId="565D9FB1" w14:textId="77777777" w:rsidR="00D11B58" w:rsidRDefault="00BB25A5">
      <w:pPr>
        <w:ind w:left="120" w:right="51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is hereby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gre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and </w:t>
      </w:r>
      <w:r>
        <w:rPr>
          <w:rFonts w:ascii="Arial" w:eastAsia="Arial" w:hAnsi="Arial" w:cs="Arial"/>
          <w:spacing w:val="-1"/>
        </w:rPr>
        <w:t>un</w:t>
      </w:r>
      <w:r>
        <w:rPr>
          <w:rFonts w:ascii="Arial" w:eastAsia="Arial" w:hAnsi="Arial" w:cs="Arial"/>
        </w:rPr>
        <w:t>derstood that:</w:t>
      </w:r>
    </w:p>
    <w:p w14:paraId="60C438B8" w14:textId="77777777" w:rsidR="00D11B58" w:rsidRDefault="00D11B58">
      <w:pPr>
        <w:spacing w:before="10" w:line="220" w:lineRule="exact"/>
        <w:rPr>
          <w:sz w:val="22"/>
          <w:szCs w:val="22"/>
        </w:rPr>
      </w:pPr>
    </w:p>
    <w:p w14:paraId="62C0C881" w14:textId="77777777" w:rsidR="00D11B58" w:rsidRDefault="00BB25A5">
      <w:pPr>
        <w:ind w:left="120" w:right="6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SECTION I – </w:t>
      </w:r>
      <w:r>
        <w:rPr>
          <w:rFonts w:ascii="Arial" w:eastAsia="Arial" w:hAnsi="Arial" w:cs="Arial"/>
          <w:b/>
        </w:rPr>
        <w:t>DEFINITI</w:t>
      </w:r>
      <w:r>
        <w:rPr>
          <w:rFonts w:ascii="Arial" w:eastAsia="Arial" w:hAnsi="Arial" w:cs="Arial"/>
          <w:b/>
          <w:spacing w:val="-1"/>
        </w:rPr>
        <w:t>ON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</w:rPr>
        <w:t>, Valuable Articl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(s), is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leted in its 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tirety and rep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with:</w:t>
      </w:r>
    </w:p>
    <w:p w14:paraId="18D8D8A7" w14:textId="77777777" w:rsidR="00D11B58" w:rsidRDefault="00D11B58">
      <w:pPr>
        <w:spacing w:before="10" w:line="220" w:lineRule="exact"/>
        <w:rPr>
          <w:sz w:val="22"/>
          <w:szCs w:val="22"/>
        </w:rPr>
      </w:pPr>
    </w:p>
    <w:p w14:paraId="51FC45B3" w14:textId="77777777" w:rsidR="00D11B58" w:rsidRDefault="00BB25A5">
      <w:pPr>
        <w:ind w:left="120" w:right="51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Valuable 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 xml:space="preserve">ticles </w:t>
      </w:r>
      <w:r>
        <w:rPr>
          <w:rFonts w:ascii="Arial" w:eastAsia="Arial" w:hAnsi="Arial" w:cs="Arial"/>
        </w:rPr>
        <w:t>refers to 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 xml:space="preserve">ne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own or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ossess for which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 amo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nt of coverage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wn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Page.</w:t>
      </w:r>
    </w:p>
    <w:p w14:paraId="560AC55C" w14:textId="77777777" w:rsidR="00D11B58" w:rsidRDefault="00D11B58">
      <w:pPr>
        <w:spacing w:before="9" w:line="220" w:lineRule="exact"/>
        <w:rPr>
          <w:sz w:val="22"/>
          <w:szCs w:val="22"/>
        </w:rPr>
      </w:pPr>
    </w:p>
    <w:p w14:paraId="76423262" w14:textId="77777777" w:rsidR="00D11B58" w:rsidRDefault="00BB25A5">
      <w:pPr>
        <w:ind w:left="120" w:right="2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SECTION I – DEFINITIONS, Collectibles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b/>
        </w:rPr>
        <w:t>Fine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 xml:space="preserve">Arts </w:t>
      </w:r>
      <w:r>
        <w:rPr>
          <w:rFonts w:ascii="Arial" w:eastAsia="Arial" w:hAnsi="Arial" w:cs="Arial"/>
        </w:rPr>
        <w:t>definiti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 are delet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in their entirety.</w:t>
      </w:r>
    </w:p>
    <w:p w14:paraId="6493E33E" w14:textId="77777777" w:rsidR="00D11B58" w:rsidRDefault="00D11B58">
      <w:pPr>
        <w:spacing w:line="200" w:lineRule="exact"/>
      </w:pPr>
    </w:p>
    <w:p w14:paraId="1881B54A" w14:textId="77777777" w:rsidR="00D11B58" w:rsidRDefault="00D11B58">
      <w:pPr>
        <w:spacing w:before="3" w:line="280" w:lineRule="exact"/>
        <w:rPr>
          <w:sz w:val="28"/>
          <w:szCs w:val="28"/>
        </w:rPr>
      </w:pPr>
    </w:p>
    <w:p w14:paraId="4314A3B6" w14:textId="77777777" w:rsidR="00D11B58" w:rsidRDefault="00BB25A5">
      <w:pPr>
        <w:ind w:left="120" w:right="301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SECTION I – DEFINITI</w:t>
      </w:r>
      <w:r>
        <w:rPr>
          <w:rFonts w:ascii="Arial" w:eastAsia="Arial" w:hAnsi="Arial" w:cs="Arial"/>
          <w:b/>
          <w:spacing w:val="-1"/>
        </w:rPr>
        <w:t>ON</w:t>
      </w:r>
      <w:r>
        <w:rPr>
          <w:rFonts w:ascii="Arial" w:eastAsia="Arial" w:hAnsi="Arial" w:cs="Arial"/>
          <w:b/>
        </w:rPr>
        <w:t xml:space="preserve">S </w:t>
      </w:r>
      <w:r>
        <w:rPr>
          <w:rFonts w:ascii="Arial" w:eastAsia="Arial" w:hAnsi="Arial" w:cs="Arial"/>
        </w:rPr>
        <w:t>is amen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 include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followi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g:</w:t>
      </w:r>
    </w:p>
    <w:p w14:paraId="09D95011" w14:textId="77777777" w:rsidR="00D11B58" w:rsidRDefault="00D11B58">
      <w:pPr>
        <w:spacing w:before="14" w:line="220" w:lineRule="exact"/>
        <w:rPr>
          <w:sz w:val="22"/>
          <w:szCs w:val="22"/>
        </w:rPr>
      </w:pPr>
    </w:p>
    <w:p w14:paraId="70E15292" w14:textId="77777777" w:rsidR="00D11B58" w:rsidRDefault="00BB25A5">
      <w:pPr>
        <w:spacing w:line="220" w:lineRule="exact"/>
        <w:ind w:left="120" w:right="52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Busin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 xml:space="preserve">ss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ans 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art-ti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e or full-time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rade, </w:t>
      </w:r>
      <w:proofErr w:type="gramStart"/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cupa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</w:t>
      </w:r>
      <w:proofErr w:type="gramEnd"/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sion, incl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farming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g.</w:t>
      </w:r>
    </w:p>
    <w:p w14:paraId="0F29A64D" w14:textId="77777777" w:rsidR="00D11B58" w:rsidRDefault="00D11B58">
      <w:pPr>
        <w:spacing w:before="10" w:line="240" w:lineRule="exact"/>
        <w:rPr>
          <w:sz w:val="24"/>
          <w:szCs w:val="24"/>
        </w:rPr>
      </w:pPr>
    </w:p>
    <w:p w14:paraId="4BDD83CE" w14:textId="77777777" w:rsidR="00D11B58" w:rsidRDefault="00BB25A5">
      <w:pPr>
        <w:ind w:left="120" w:right="4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Earthq</w:t>
      </w:r>
      <w:r>
        <w:rPr>
          <w:rFonts w:ascii="Arial" w:eastAsia="Arial" w:hAnsi="Arial" w:cs="Arial"/>
          <w:b/>
          <w:spacing w:val="-1"/>
        </w:rPr>
        <w:t>u</w:t>
      </w:r>
      <w:r>
        <w:rPr>
          <w:rFonts w:ascii="Arial" w:eastAsia="Arial" w:hAnsi="Arial" w:cs="Arial"/>
          <w:b/>
        </w:rPr>
        <w:t>ake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</w:rPr>
        <w:t>mea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the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aki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or tre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bling of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 xml:space="preserve">arth </w:t>
      </w:r>
      <w:r>
        <w:rPr>
          <w:rFonts w:ascii="Arial" w:eastAsia="Arial" w:hAnsi="Arial" w:cs="Arial"/>
        </w:rPr>
        <w:t xml:space="preserve">that is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anic or tectonic in origin. </w:t>
      </w:r>
      <w:r>
        <w:rPr>
          <w:rFonts w:ascii="Arial" w:eastAsia="Arial" w:hAnsi="Arial" w:cs="Arial"/>
          <w:b/>
        </w:rPr>
        <w:t>Earthq</w:t>
      </w:r>
      <w:r>
        <w:rPr>
          <w:rFonts w:ascii="Arial" w:eastAsia="Arial" w:hAnsi="Arial" w:cs="Arial"/>
          <w:b/>
          <w:spacing w:val="-1"/>
        </w:rPr>
        <w:t>u</w:t>
      </w:r>
      <w:r>
        <w:rPr>
          <w:rFonts w:ascii="Arial" w:eastAsia="Arial" w:hAnsi="Arial" w:cs="Arial"/>
          <w:b/>
        </w:rPr>
        <w:t xml:space="preserve">ake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land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oc</w:t>
      </w:r>
      <w:r>
        <w:rPr>
          <w:rFonts w:ascii="Arial" w:eastAsia="Arial" w:hAnsi="Arial" w:cs="Arial"/>
        </w:rPr>
        <w:t>k wav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tre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ors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fore, dur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after a volc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nic eruption. One or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>eart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</w:rPr>
        <w:t>qua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 xml:space="preserve">e </w:t>
      </w:r>
      <w:r>
        <w:rPr>
          <w:rFonts w:ascii="Arial" w:eastAsia="Arial" w:hAnsi="Arial" w:cs="Arial"/>
        </w:rPr>
        <w:t>shocks that occur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within a 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2-h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ur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shall 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ns</w:t>
      </w:r>
      <w:r>
        <w:rPr>
          <w:rFonts w:ascii="Arial" w:eastAsia="Arial" w:hAnsi="Arial" w:cs="Arial"/>
        </w:rPr>
        <w:t>ider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one</w:t>
      </w:r>
    </w:p>
    <w:p w14:paraId="0C1659A5" w14:textId="77777777" w:rsidR="00D11B58" w:rsidRDefault="00BB25A5">
      <w:pPr>
        <w:ind w:left="120" w:right="9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eart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</w:rPr>
        <w:t>qua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e</w:t>
      </w:r>
      <w:proofErr w:type="gramStart"/>
      <w:r>
        <w:rPr>
          <w:rFonts w:ascii="Arial" w:eastAsia="Arial" w:hAnsi="Arial" w:cs="Arial"/>
          <w:b/>
        </w:rPr>
        <w:t xml:space="preserve">.  </w:t>
      </w:r>
      <w:proofErr w:type="gramEnd"/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ting from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>ea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thqua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 xml:space="preserve">e </w:t>
      </w:r>
      <w:r>
        <w:rPr>
          <w:rFonts w:ascii="Arial" w:eastAsia="Arial" w:hAnsi="Arial" w:cs="Arial"/>
        </w:rPr>
        <w:t>outs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 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 7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our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all be adj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as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eparate losses with deductible</w:t>
      </w:r>
      <w:r>
        <w:rPr>
          <w:rFonts w:ascii="Arial" w:eastAsia="Arial" w:hAnsi="Arial" w:cs="Arial"/>
          <w:spacing w:val="1"/>
        </w:rPr>
        <w:t>s</w:t>
      </w:r>
      <w:proofErr w:type="gramStart"/>
      <w:r>
        <w:rPr>
          <w:rFonts w:ascii="Arial" w:eastAsia="Arial" w:hAnsi="Arial" w:cs="Arial"/>
        </w:rPr>
        <w:t xml:space="preserve">.  </w:t>
      </w:r>
      <w:proofErr w:type="gramEnd"/>
      <w:r>
        <w:rPr>
          <w:rFonts w:ascii="Arial" w:eastAsia="Arial" w:hAnsi="Arial" w:cs="Arial"/>
          <w:b/>
        </w:rPr>
        <w:t>Eart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</w:rPr>
        <w:t xml:space="preserve">quake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not mean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ing, 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sin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 xml:space="preserve">, shifting, </w:t>
      </w:r>
      <w:proofErr w:type="gramStart"/>
      <w:r>
        <w:rPr>
          <w:rFonts w:ascii="Arial" w:eastAsia="Arial" w:hAnsi="Arial" w:cs="Arial"/>
        </w:rPr>
        <w:t>expand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proofErr w:type="gramEnd"/>
      <w:r>
        <w:rPr>
          <w:rFonts w:ascii="Arial" w:eastAsia="Arial" w:hAnsi="Arial" w:cs="Arial"/>
        </w:rPr>
        <w:t xml:space="preserve"> 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contracti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of earth, whet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mbi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with wat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not.</w:t>
      </w:r>
    </w:p>
    <w:p w14:paraId="5079C052" w14:textId="77777777" w:rsidR="00D11B58" w:rsidRDefault="00D11B58">
      <w:pPr>
        <w:spacing w:before="10" w:line="220" w:lineRule="exact"/>
        <w:rPr>
          <w:sz w:val="22"/>
          <w:szCs w:val="22"/>
        </w:rPr>
      </w:pPr>
    </w:p>
    <w:p w14:paraId="69D3D829" w14:textId="77777777" w:rsidR="00D11B58" w:rsidRDefault="00BB25A5">
      <w:pPr>
        <w:ind w:left="120" w:right="74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Flood </w:t>
      </w:r>
      <w:r>
        <w:rPr>
          <w:rFonts w:ascii="Arial" w:eastAsia="Arial" w:hAnsi="Arial" w:cs="Arial"/>
        </w:rPr>
        <w:t>mea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s:</w:t>
      </w:r>
    </w:p>
    <w:p w14:paraId="7F189CF2" w14:textId="77777777" w:rsidR="00D11B58" w:rsidRDefault="00D11B58">
      <w:pPr>
        <w:spacing w:before="14" w:line="220" w:lineRule="exact"/>
        <w:rPr>
          <w:sz w:val="22"/>
          <w:szCs w:val="22"/>
        </w:rPr>
      </w:pPr>
    </w:p>
    <w:p w14:paraId="6E49DA03" w14:textId="77777777" w:rsidR="00D11B58" w:rsidRDefault="00BB25A5">
      <w:pPr>
        <w:spacing w:line="220" w:lineRule="exact"/>
        <w:ind w:left="120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tem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dition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partial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mplete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ation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ally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dry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area from:</w:t>
      </w:r>
    </w:p>
    <w:p w14:paraId="223D86B9" w14:textId="77777777" w:rsidR="00D11B58" w:rsidRDefault="00BB25A5">
      <w:pPr>
        <w:spacing w:line="220" w:lineRule="exact"/>
        <w:ind w:left="120" w:right="54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Overflow of 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land or tidal</w:t>
      </w:r>
      <w:r>
        <w:rPr>
          <w:rFonts w:ascii="Arial" w:eastAsia="Arial" w:hAnsi="Arial" w:cs="Arial"/>
          <w:spacing w:val="-1"/>
        </w:rPr>
        <w:t xml:space="preserve"> </w:t>
      </w:r>
      <w:proofErr w:type="gramStart"/>
      <w:r>
        <w:rPr>
          <w:rFonts w:ascii="Arial" w:eastAsia="Arial" w:hAnsi="Arial" w:cs="Arial"/>
        </w:rPr>
        <w:t>waters;</w:t>
      </w:r>
      <w:proofErr w:type="gramEnd"/>
    </w:p>
    <w:p w14:paraId="2D6634C2" w14:textId="77777777" w:rsidR="00D11B58" w:rsidRDefault="00BB25A5">
      <w:pPr>
        <w:ind w:left="120" w:right="15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 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rapid 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-1"/>
        </w:rPr>
        <w:t>mu</w:t>
      </w:r>
      <w:r>
        <w:rPr>
          <w:rFonts w:ascii="Arial" w:eastAsia="Arial" w:hAnsi="Arial" w:cs="Arial"/>
        </w:rPr>
        <w:t>lation or runo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surface waters from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y </w:t>
      </w:r>
      <w:proofErr w:type="gramStart"/>
      <w:r>
        <w:rPr>
          <w:rFonts w:ascii="Arial" w:eastAsia="Arial" w:hAnsi="Arial" w:cs="Arial"/>
        </w:rPr>
        <w:t>source;</w:t>
      </w:r>
      <w:proofErr w:type="gramEnd"/>
    </w:p>
    <w:p w14:paraId="4502D03E" w14:textId="77777777" w:rsidR="00D11B58" w:rsidRDefault="00BB25A5">
      <w:pPr>
        <w:spacing w:before="3" w:line="220" w:lineRule="exact"/>
        <w:ind w:left="120" w:right="726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b/>
        </w:rPr>
        <w:t>Mudfl</w:t>
      </w:r>
      <w:r>
        <w:rPr>
          <w:rFonts w:ascii="Arial" w:eastAsia="Arial" w:hAnsi="Arial" w:cs="Arial"/>
          <w:b/>
          <w:spacing w:val="-3"/>
        </w:rPr>
        <w:t>o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1"/>
        </w:rPr>
        <w:t xml:space="preserve"> or </w:t>
      </w:r>
      <w:proofErr w:type="gramStart"/>
      <w:r>
        <w:rPr>
          <w:rFonts w:ascii="Arial" w:eastAsia="Arial" w:hAnsi="Arial" w:cs="Arial"/>
        </w:rPr>
        <w:t xml:space="preserve">d.  </w:t>
      </w:r>
      <w:proofErr w:type="gramEnd"/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Tsu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ami.</w:t>
      </w:r>
    </w:p>
    <w:p w14:paraId="17FBA53B" w14:textId="77777777" w:rsidR="00D11B58" w:rsidRDefault="00BB25A5">
      <w:pPr>
        <w:spacing w:line="220" w:lineRule="exact"/>
        <w:ind w:left="120" w:right="20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flooding 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 contin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pro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event will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nstitute a si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gle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b/>
        </w:rPr>
        <w:t>flood</w:t>
      </w:r>
      <w:r>
        <w:rPr>
          <w:rFonts w:ascii="Arial" w:eastAsia="Arial" w:hAnsi="Arial" w:cs="Arial"/>
        </w:rPr>
        <w:t>.</w:t>
      </w:r>
    </w:p>
    <w:p w14:paraId="2BFE7F95" w14:textId="77777777" w:rsidR="00D11B58" w:rsidRDefault="00D11B58">
      <w:pPr>
        <w:spacing w:before="10" w:line="220" w:lineRule="exact"/>
        <w:rPr>
          <w:sz w:val="22"/>
          <w:szCs w:val="22"/>
        </w:rPr>
      </w:pPr>
    </w:p>
    <w:p w14:paraId="5D7144FA" w14:textId="77777777" w:rsidR="00D11B58" w:rsidRDefault="00BB25A5">
      <w:pPr>
        <w:ind w:left="120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Fungi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mea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type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fun</w:t>
      </w:r>
      <w:r>
        <w:rPr>
          <w:rFonts w:ascii="Arial" w:eastAsia="Arial" w:hAnsi="Arial" w:cs="Arial"/>
          <w:spacing w:val="-1"/>
        </w:rPr>
        <w:t>gu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ding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limited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forms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mold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-1"/>
        </w:rPr>
        <w:t>ld</w:t>
      </w:r>
      <w:r>
        <w:rPr>
          <w:rFonts w:ascii="Arial" w:eastAsia="Arial" w:hAnsi="Arial" w:cs="Arial"/>
        </w:rPr>
        <w:t>ew,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cotoxi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nts, vapors,</w:t>
      </w:r>
      <w:r>
        <w:rPr>
          <w:rFonts w:ascii="Arial" w:eastAsia="Arial" w:hAnsi="Arial" w:cs="Arial"/>
          <w:spacing w:val="2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as</w:t>
      </w:r>
      <w:proofErr w:type="gram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uding any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by-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od</w:t>
      </w:r>
      <w:r>
        <w:rPr>
          <w:rFonts w:ascii="Arial" w:eastAsia="Arial" w:hAnsi="Arial" w:cs="Arial"/>
        </w:rPr>
        <w:t>ucts, pro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uced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rele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ed by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-1"/>
        </w:rPr>
        <w:t>u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</w:rPr>
        <w:t>.</w:t>
      </w:r>
    </w:p>
    <w:p w14:paraId="5D702075" w14:textId="77777777" w:rsidR="00D11B58" w:rsidRDefault="00D11B58">
      <w:pPr>
        <w:spacing w:before="10" w:line="220" w:lineRule="exact"/>
        <w:rPr>
          <w:sz w:val="22"/>
          <w:szCs w:val="22"/>
        </w:rPr>
      </w:pPr>
    </w:p>
    <w:p w14:paraId="319A0916" w14:textId="77777777" w:rsidR="00D11B58" w:rsidRDefault="00BB25A5">
      <w:pPr>
        <w:ind w:left="120" w:right="8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Landslide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movement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mass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soil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alo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curved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nar failure surf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e, without de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ormati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of the soil 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ruct</w:t>
      </w:r>
      <w:r>
        <w:rPr>
          <w:rFonts w:ascii="Arial" w:eastAsia="Arial" w:hAnsi="Arial" w:cs="Arial"/>
          <w:spacing w:val="-1"/>
        </w:rPr>
        <w:t>ur</w:t>
      </w:r>
      <w:r>
        <w:rPr>
          <w:rFonts w:ascii="Arial" w:eastAsia="Arial" w:hAnsi="Arial" w:cs="Arial"/>
        </w:rPr>
        <w:t>e.</w:t>
      </w:r>
    </w:p>
    <w:p w14:paraId="7D5B6FFF" w14:textId="77777777" w:rsidR="00D11B58" w:rsidRDefault="00D11B58">
      <w:pPr>
        <w:spacing w:before="9" w:line="220" w:lineRule="exact"/>
        <w:rPr>
          <w:sz w:val="22"/>
          <w:szCs w:val="22"/>
        </w:rPr>
      </w:pPr>
    </w:p>
    <w:p w14:paraId="37E49621" w14:textId="77777777" w:rsidR="00D11B58" w:rsidRDefault="00BB25A5">
      <w:pPr>
        <w:ind w:left="120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Mudfl</w:t>
      </w:r>
      <w:r>
        <w:rPr>
          <w:rFonts w:ascii="Arial" w:eastAsia="Arial" w:hAnsi="Arial" w:cs="Arial"/>
          <w:b/>
          <w:spacing w:val="-3"/>
        </w:rPr>
        <w:t>o</w:t>
      </w:r>
      <w:r>
        <w:rPr>
          <w:rFonts w:ascii="Arial" w:eastAsia="Arial" w:hAnsi="Arial" w:cs="Arial"/>
          <w:b/>
        </w:rPr>
        <w:t>w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me</w:t>
      </w:r>
      <w:r>
        <w:rPr>
          <w:rFonts w:ascii="Arial" w:eastAsia="Arial" w:hAnsi="Arial" w:cs="Arial"/>
        </w:rPr>
        <w:t>ans 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river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liquid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mud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curring 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evel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ear-level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rfac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nor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ally dry land are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 that have not been affect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by </w:t>
      </w:r>
      <w:r>
        <w:rPr>
          <w:rFonts w:ascii="Arial" w:eastAsia="Arial" w:hAnsi="Arial" w:cs="Arial"/>
          <w:b/>
        </w:rPr>
        <w:t>landslide</w:t>
      </w:r>
      <w:r>
        <w:rPr>
          <w:rFonts w:ascii="Arial" w:eastAsia="Arial" w:hAnsi="Arial" w:cs="Arial"/>
        </w:rPr>
        <w:t>, as 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en 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rth is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by a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at</w:t>
      </w:r>
      <w:r>
        <w:rPr>
          <w:rFonts w:ascii="Arial" w:eastAsia="Arial" w:hAnsi="Arial" w:cs="Arial"/>
        </w:rPr>
        <w:t>er.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ea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vem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b/>
          <w:spacing w:val="-2"/>
        </w:rPr>
        <w:t>l</w:t>
      </w:r>
      <w:r>
        <w:rPr>
          <w:rFonts w:ascii="Arial" w:eastAsia="Arial" w:hAnsi="Arial" w:cs="Arial"/>
          <w:b/>
        </w:rPr>
        <w:t>andslide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lope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failure,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aturated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oil mass </w:t>
      </w:r>
      <w:r>
        <w:rPr>
          <w:rFonts w:ascii="Arial" w:eastAsia="Arial" w:hAnsi="Arial" w:cs="Arial"/>
        </w:rPr>
        <w:t>moving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by liquidity down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slo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e, are 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-1"/>
        </w:rPr>
        <w:t>mud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  <w:spacing w:val="-4"/>
        </w:rPr>
        <w:t>o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</w:rPr>
        <w:t>.</w:t>
      </w:r>
    </w:p>
    <w:p w14:paraId="576039A4" w14:textId="77777777" w:rsidR="00D11B58" w:rsidRDefault="00D11B58">
      <w:pPr>
        <w:spacing w:before="14" w:line="220" w:lineRule="exact"/>
        <w:rPr>
          <w:sz w:val="22"/>
          <w:szCs w:val="22"/>
        </w:rPr>
      </w:pPr>
    </w:p>
    <w:p w14:paraId="219037A0" w14:textId="77777777" w:rsidR="00D11B58" w:rsidRDefault="00BB25A5">
      <w:pPr>
        <w:spacing w:line="220" w:lineRule="exact"/>
        <w:ind w:left="120" w:right="86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Hail</w:t>
      </w:r>
      <w:r>
        <w:rPr>
          <w:rFonts w:ascii="Arial" w:eastAsia="Arial" w:hAnsi="Arial" w:cs="Arial"/>
          <w:b/>
          <w:spacing w:val="32"/>
        </w:rPr>
        <w:t xml:space="preserve"> </w:t>
      </w:r>
      <w:r>
        <w:rPr>
          <w:rFonts w:ascii="Arial" w:eastAsia="Arial" w:hAnsi="Arial" w:cs="Arial"/>
        </w:rPr>
        <w:t>mea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ipitation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rou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rregul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sha</w:t>
      </w:r>
      <w:r>
        <w:rPr>
          <w:rFonts w:ascii="Arial" w:eastAsia="Arial" w:hAnsi="Arial" w:cs="Arial"/>
          <w:spacing w:val="-1"/>
        </w:rPr>
        <w:t>pe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pellets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ice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size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or quantity whe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her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riven by wind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not.</w:t>
      </w:r>
    </w:p>
    <w:p w14:paraId="34B2AFF2" w14:textId="77777777" w:rsidR="00D11B58" w:rsidRDefault="00D11B58">
      <w:pPr>
        <w:spacing w:before="7" w:line="220" w:lineRule="exact"/>
        <w:rPr>
          <w:sz w:val="22"/>
          <w:szCs w:val="22"/>
        </w:rPr>
      </w:pPr>
    </w:p>
    <w:p w14:paraId="4614A0F1" w14:textId="77777777" w:rsidR="00D11B58" w:rsidRDefault="00BB25A5">
      <w:pPr>
        <w:ind w:left="120" w:right="85"/>
        <w:jc w:val="both"/>
        <w:rPr>
          <w:rFonts w:ascii="Arial" w:eastAsia="Arial" w:hAnsi="Arial" w:cs="Arial"/>
        </w:rPr>
        <w:sectPr w:rsidR="00D11B58">
          <w:footerReference w:type="default" r:id="rId7"/>
          <w:pgSz w:w="12240" w:h="15840"/>
          <w:pgMar w:top="820" w:right="1680" w:bottom="280" w:left="1680" w:header="0" w:footer="854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>Hurric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ne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hurr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 xml:space="preserve">cane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ed 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National Weat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er Service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from 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stai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hurrica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 xml:space="preserve">e </w:t>
      </w:r>
      <w:r>
        <w:rPr>
          <w:rFonts w:ascii="Arial" w:eastAsia="Arial" w:hAnsi="Arial" w:cs="Arial"/>
        </w:rPr>
        <w:t>force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74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miles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greater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Jersey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Nati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nal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Weath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rvice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(reg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ether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stained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b/>
        </w:rPr>
        <w:t>hu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ri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 xml:space="preserve">ane </w:t>
      </w:r>
      <w:r>
        <w:rPr>
          <w:rFonts w:ascii="Arial" w:eastAsia="Arial" w:hAnsi="Arial" w:cs="Arial"/>
        </w:rPr>
        <w:t>force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 reach the risk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red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the policy.)</w:t>
      </w:r>
    </w:p>
    <w:p w14:paraId="206F2913" w14:textId="77777777" w:rsidR="00D11B58" w:rsidRDefault="00BB25A5">
      <w:pPr>
        <w:spacing w:before="77"/>
        <w:ind w:left="120" w:right="86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Market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  <w:b/>
        </w:rPr>
        <w:t>Val</w:t>
      </w:r>
      <w:r>
        <w:rPr>
          <w:rFonts w:ascii="Arial" w:eastAsia="Arial" w:hAnsi="Arial" w:cs="Arial"/>
          <w:b/>
          <w:spacing w:val="-1"/>
        </w:rPr>
        <w:t>u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</w:rPr>
        <w:t>ref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unt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3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ex</w:t>
      </w:r>
      <w:r>
        <w:rPr>
          <w:rFonts w:ascii="Arial" w:eastAsia="Arial" w:hAnsi="Arial" w:cs="Arial"/>
        </w:rPr>
        <w:t>pected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rep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aced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 of reason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ble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similarity.</w:t>
      </w:r>
    </w:p>
    <w:p w14:paraId="63878A7A" w14:textId="77777777" w:rsidR="00D11B58" w:rsidRDefault="00D11B58">
      <w:pPr>
        <w:spacing w:before="9" w:line="220" w:lineRule="exact"/>
        <w:rPr>
          <w:sz w:val="22"/>
          <w:szCs w:val="22"/>
        </w:rPr>
      </w:pPr>
    </w:p>
    <w:p w14:paraId="61D85C96" w14:textId="77777777" w:rsidR="00D11B58" w:rsidRDefault="00BB25A5">
      <w:pPr>
        <w:ind w:left="120" w:right="86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Negle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 xml:space="preserve">t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ns the failure of you or any </w:t>
      </w:r>
      <w:r>
        <w:rPr>
          <w:rFonts w:ascii="Arial" w:eastAsia="Arial" w:hAnsi="Arial" w:cs="Arial"/>
          <w:b/>
        </w:rPr>
        <w:t>fami</w:t>
      </w:r>
      <w:r>
        <w:rPr>
          <w:rFonts w:ascii="Arial" w:eastAsia="Arial" w:hAnsi="Arial" w:cs="Arial"/>
          <w:b/>
          <w:spacing w:val="1"/>
        </w:rPr>
        <w:t>l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mem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 xml:space="preserve">er </w:t>
      </w:r>
      <w:r>
        <w:rPr>
          <w:rFonts w:ascii="Arial" w:eastAsia="Arial" w:hAnsi="Arial" w:cs="Arial"/>
        </w:rPr>
        <w:t>to use all reason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ble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to save and 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rve 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 xml:space="preserve">ne </w:t>
      </w:r>
      <w:r>
        <w:rPr>
          <w:rFonts w:ascii="Arial" w:eastAsia="Arial" w:hAnsi="Arial" w:cs="Arial"/>
        </w:rPr>
        <w:t>at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after the time of loss.</w:t>
      </w:r>
    </w:p>
    <w:p w14:paraId="4464C068" w14:textId="77777777" w:rsidR="00D11B58" w:rsidRDefault="00D11B58">
      <w:pPr>
        <w:spacing w:before="9" w:line="220" w:lineRule="exact"/>
        <w:rPr>
          <w:sz w:val="22"/>
          <w:szCs w:val="22"/>
        </w:rPr>
      </w:pPr>
    </w:p>
    <w:p w14:paraId="68362E6B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Wind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torm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</w:rPr>
        <w:t>mea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d, wind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s, torna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s, and</w:t>
      </w:r>
      <w:r>
        <w:rPr>
          <w:rFonts w:ascii="Arial" w:eastAsia="Arial" w:hAnsi="Arial" w:cs="Arial"/>
          <w:spacing w:val="-2"/>
        </w:rPr>
        <w:t>/</w:t>
      </w:r>
      <w:r>
        <w:rPr>
          <w:rFonts w:ascii="Arial" w:eastAsia="Arial" w:hAnsi="Arial" w:cs="Arial"/>
        </w:rPr>
        <w:t>or 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clon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s.</w:t>
      </w:r>
    </w:p>
    <w:p w14:paraId="019FBA82" w14:textId="77777777" w:rsidR="00D11B58" w:rsidRDefault="00D11B58">
      <w:pPr>
        <w:spacing w:before="10" w:line="220" w:lineRule="exact"/>
        <w:rPr>
          <w:sz w:val="22"/>
          <w:szCs w:val="22"/>
        </w:rPr>
      </w:pPr>
    </w:p>
    <w:p w14:paraId="67C2B576" w14:textId="77777777" w:rsidR="00D11B58" w:rsidRDefault="00BB25A5">
      <w:pPr>
        <w:ind w:left="120" w:right="86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Wine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1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llection,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distilled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rits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rare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unique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va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as sche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uled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your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tions Page.</w:t>
      </w:r>
    </w:p>
    <w:p w14:paraId="33B85E77" w14:textId="77777777" w:rsidR="00D11B58" w:rsidRDefault="00D11B58">
      <w:pPr>
        <w:spacing w:line="200" w:lineRule="exact"/>
      </w:pPr>
    </w:p>
    <w:p w14:paraId="430CBE11" w14:textId="77777777" w:rsidR="00D11B58" w:rsidRDefault="00D11B58">
      <w:pPr>
        <w:spacing w:before="3" w:line="260" w:lineRule="exact"/>
        <w:rPr>
          <w:sz w:val="26"/>
          <w:szCs w:val="26"/>
        </w:rPr>
      </w:pPr>
    </w:p>
    <w:p w14:paraId="5AE46CEA" w14:textId="77777777" w:rsidR="00D11B58" w:rsidRDefault="00BB25A5">
      <w:pPr>
        <w:spacing w:line="220" w:lineRule="exact"/>
        <w:ind w:left="120" w:right="9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SECTION II – COVERAG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S, A. Valuable Articles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deleted in its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entirety and repl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the following:</w:t>
      </w:r>
    </w:p>
    <w:p w14:paraId="08332594" w14:textId="77777777" w:rsidR="00D11B58" w:rsidRDefault="00D11B58">
      <w:pPr>
        <w:spacing w:before="8" w:line="220" w:lineRule="exact"/>
        <w:rPr>
          <w:sz w:val="22"/>
          <w:szCs w:val="22"/>
        </w:rPr>
      </w:pPr>
    </w:p>
    <w:p w14:paraId="2D3546B4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A. </w:t>
      </w:r>
      <w:r>
        <w:rPr>
          <w:rFonts w:ascii="Arial" w:eastAsia="Arial" w:hAnsi="Arial" w:cs="Arial"/>
          <w:b/>
          <w:spacing w:val="48"/>
        </w:rPr>
        <w:t xml:space="preserve"> </w:t>
      </w:r>
      <w:r>
        <w:rPr>
          <w:rFonts w:ascii="Arial" w:eastAsia="Arial" w:hAnsi="Arial" w:cs="Arial"/>
          <w:b/>
        </w:rPr>
        <w:t>Valuable 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ticles</w:t>
      </w:r>
    </w:p>
    <w:p w14:paraId="6FE63A1C" w14:textId="77777777" w:rsidR="00D11B58" w:rsidRDefault="00BB25A5">
      <w:pPr>
        <w:spacing w:before="1" w:line="220" w:lineRule="exact"/>
        <w:ind w:left="480" w:right="52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cover all risks of dir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phys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 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 xml:space="preserve">aluable </w:t>
      </w:r>
      <w:r>
        <w:rPr>
          <w:rFonts w:ascii="Arial" w:eastAsia="Arial" w:hAnsi="Arial" w:cs="Arial"/>
          <w:b/>
        </w:rPr>
        <w:t xml:space="preserve">articles </w:t>
      </w:r>
      <w:r>
        <w:rPr>
          <w:rFonts w:ascii="Arial" w:eastAsia="Arial" w:hAnsi="Arial" w:cs="Arial"/>
        </w:rPr>
        <w:t>anywhere in the United States, its territori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a, unless stat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otherwise in this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 or an excl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ion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lies.</w:t>
      </w:r>
    </w:p>
    <w:p w14:paraId="6E503264" w14:textId="77777777" w:rsidR="00D11B58" w:rsidRDefault="00D11B58">
      <w:pPr>
        <w:spacing w:before="6" w:line="220" w:lineRule="exact"/>
        <w:rPr>
          <w:sz w:val="22"/>
          <w:szCs w:val="22"/>
        </w:rPr>
      </w:pPr>
    </w:p>
    <w:p w14:paraId="15AA07AA" w14:textId="77777777" w:rsidR="00D11B58" w:rsidRDefault="00BB25A5">
      <w:pPr>
        <w:ind w:left="480" w:right="23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am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unt of cover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ge for 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aluable articles</w:t>
      </w:r>
      <w:r>
        <w:rPr>
          <w:rFonts w:ascii="Arial" w:eastAsia="Arial" w:hAnsi="Arial" w:cs="Arial"/>
        </w:rPr>
        <w:t xml:space="preserve">, and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or 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 sc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duled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 xml:space="preserve">aluable articles </w:t>
      </w:r>
      <w:r>
        <w:rPr>
          <w:rFonts w:ascii="Arial" w:eastAsia="Arial" w:hAnsi="Arial" w:cs="Arial"/>
        </w:rPr>
        <w:t>items, is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wn on 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 Decl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</w:rPr>
        <w:t>age</w:t>
      </w:r>
      <w:proofErr w:type="gramStart"/>
      <w:r>
        <w:rPr>
          <w:rFonts w:ascii="Arial" w:eastAsia="Arial" w:hAnsi="Arial" w:cs="Arial"/>
        </w:rPr>
        <w:t xml:space="preserve">.  </w:t>
      </w:r>
      <w:proofErr w:type="gramEnd"/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 for your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schedu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 xml:space="preserve">able articles </w:t>
      </w:r>
      <w:r>
        <w:rPr>
          <w:rFonts w:ascii="Arial" w:eastAsia="Arial" w:hAnsi="Arial" w:cs="Arial"/>
        </w:rPr>
        <w:t>items away from the prem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 listed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your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ions Pa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 xml:space="preserve">e is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imited to 25% of the amount of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combi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ed schedu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 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bla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ket 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rage limit 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4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own on the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claratio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Page.</w:t>
      </w:r>
    </w:p>
    <w:p w14:paraId="36F4B670" w14:textId="77777777" w:rsidR="00D11B58" w:rsidRDefault="00D11B58">
      <w:pPr>
        <w:spacing w:before="9" w:line="220" w:lineRule="exact"/>
        <w:rPr>
          <w:sz w:val="22"/>
          <w:szCs w:val="22"/>
        </w:rPr>
      </w:pPr>
    </w:p>
    <w:p w14:paraId="6507AA92" w14:textId="77777777" w:rsidR="00D11B58" w:rsidRDefault="00BB25A5">
      <w:pPr>
        <w:ind w:left="120" w:right="22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SECTION II – COVERAG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S, B, Extra Co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ges, Item 1. N</w:t>
      </w:r>
      <w:r>
        <w:rPr>
          <w:rFonts w:ascii="Arial" w:eastAsia="Arial" w:hAnsi="Arial" w:cs="Arial"/>
          <w:b/>
          <w:spacing w:val="-4"/>
        </w:rPr>
        <w:t>e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</w:rPr>
        <w:t>ly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Acqui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ed It</w:t>
      </w:r>
      <w:r>
        <w:rPr>
          <w:rFonts w:ascii="Arial" w:eastAsia="Arial" w:hAnsi="Arial" w:cs="Arial"/>
          <w:b/>
          <w:spacing w:val="-1"/>
        </w:rPr>
        <w:t>em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is deleted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 its entirety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repl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 the followi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g:</w:t>
      </w:r>
    </w:p>
    <w:p w14:paraId="7227929B" w14:textId="77777777" w:rsidR="00D11B58" w:rsidRDefault="00D11B58">
      <w:pPr>
        <w:spacing w:before="9" w:line="220" w:lineRule="exact"/>
        <w:rPr>
          <w:sz w:val="22"/>
          <w:szCs w:val="22"/>
        </w:rPr>
      </w:pPr>
    </w:p>
    <w:p w14:paraId="73302FE7" w14:textId="77777777" w:rsidR="00D11B58" w:rsidRDefault="00BB25A5">
      <w:pPr>
        <w:ind w:left="840" w:right="147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4"/>
        </w:rPr>
        <w:t>e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</w:rPr>
        <w:t>ly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Acquired Items-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</w:rPr>
        <w:t>We cover 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newly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aluable articles</w:t>
      </w:r>
      <w:r>
        <w:rPr>
          <w:rFonts w:ascii="Arial" w:eastAsia="Arial" w:hAnsi="Arial" w:cs="Arial"/>
        </w:rPr>
        <w:t>, up to 25% of the comb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edu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 bla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ket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verage limit 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 xml:space="preserve">ne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ow</w:t>
      </w:r>
      <w:r>
        <w:rPr>
          <w:rFonts w:ascii="Arial" w:eastAsia="Arial" w:hAnsi="Arial" w:cs="Arial"/>
        </w:rPr>
        <w:t>n on the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Page.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 xml:space="preserve">This </w:t>
      </w:r>
      <w:r>
        <w:rPr>
          <w:rFonts w:ascii="Arial" w:eastAsia="Arial" w:hAnsi="Arial" w:cs="Arial"/>
          <w:spacing w:val="-1"/>
        </w:rPr>
        <w:t>ex</w:t>
      </w:r>
      <w:r>
        <w:rPr>
          <w:rFonts w:ascii="Arial" w:eastAsia="Arial" w:hAnsi="Arial" w:cs="Arial"/>
        </w:rPr>
        <w:t>tra coverage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does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 increa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 your total policy limit of cover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 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 xml:space="preserve">ne. </w:t>
      </w:r>
      <w:r>
        <w:rPr>
          <w:rFonts w:ascii="Arial" w:eastAsia="Arial" w:hAnsi="Arial" w:cs="Arial"/>
        </w:rPr>
        <w:t>For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ia</w:t>
      </w:r>
      <w:r>
        <w:rPr>
          <w:rFonts w:ascii="Arial" w:eastAsia="Arial" w:hAnsi="Arial" w:cs="Arial"/>
        </w:rPr>
        <w:t>te cover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ge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nder 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y, you must req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est coverage for all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wly 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 xml:space="preserve">able </w:t>
      </w:r>
      <w:r>
        <w:rPr>
          <w:rFonts w:ascii="Arial" w:eastAsia="Arial" w:hAnsi="Arial" w:cs="Arial"/>
          <w:b/>
        </w:rPr>
        <w:t>articles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</w:rPr>
        <w:t>within the first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ninety (90)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ays after your </w:t>
      </w:r>
      <w:proofErr w:type="gramStart"/>
      <w:r>
        <w:rPr>
          <w:rFonts w:ascii="Arial" w:eastAsia="Arial" w:hAnsi="Arial" w:cs="Arial"/>
        </w:rPr>
        <w:t>acqu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sition,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proofErr w:type="gramEnd"/>
      <w:r>
        <w:rPr>
          <w:rFonts w:ascii="Arial" w:eastAsia="Arial" w:hAnsi="Arial" w:cs="Arial"/>
        </w:rPr>
        <w:t xml:space="preserve"> pay any additio</w:t>
      </w:r>
      <w:r>
        <w:rPr>
          <w:rFonts w:ascii="Arial" w:eastAsia="Arial" w:hAnsi="Arial" w:cs="Arial"/>
          <w:spacing w:val="-1"/>
        </w:rPr>
        <w:t>na</w:t>
      </w:r>
      <w:r>
        <w:rPr>
          <w:rFonts w:ascii="Arial" w:eastAsia="Arial" w:hAnsi="Arial" w:cs="Arial"/>
        </w:rPr>
        <w:t>l premium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the date acquir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We res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rve the ri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 xml:space="preserve">ht not to insure the newly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 xml:space="preserve">aluable articles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 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nety (90)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ays after the 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quisiti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of 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ch</w:t>
      </w:r>
    </w:p>
    <w:p w14:paraId="1AAAAAD4" w14:textId="77777777" w:rsidR="00D11B58" w:rsidRDefault="00BB25A5">
      <w:pPr>
        <w:spacing w:line="220" w:lineRule="exact"/>
        <w:ind w:left="83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items </w:t>
      </w:r>
      <w:proofErr w:type="gram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</w:rPr>
        <w:t xml:space="preserve"> el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d.</w:t>
      </w:r>
    </w:p>
    <w:p w14:paraId="20684EE0" w14:textId="77777777" w:rsidR="00D11B58" w:rsidRDefault="00D11B58">
      <w:pPr>
        <w:spacing w:before="14" w:line="240" w:lineRule="exact"/>
        <w:rPr>
          <w:sz w:val="24"/>
          <w:szCs w:val="24"/>
        </w:rPr>
      </w:pPr>
    </w:p>
    <w:p w14:paraId="5CA6A244" w14:textId="77777777" w:rsidR="00D11B58" w:rsidRDefault="00BB25A5">
      <w:pPr>
        <w:ind w:left="119" w:right="31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SECTION II – COVERAG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S, B. Extra Co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 xml:space="preserve">ges, Item 2. </w:t>
      </w:r>
      <w:proofErr w:type="gramStart"/>
      <w:r>
        <w:rPr>
          <w:rFonts w:ascii="Arial" w:eastAsia="Arial" w:hAnsi="Arial" w:cs="Arial"/>
          <w:b/>
        </w:rPr>
        <w:t>Articles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of Oth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rs,</w:t>
      </w:r>
      <w:proofErr w:type="gramEnd"/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</w:rPr>
        <w:t>is deleted in its entirety.</w:t>
      </w:r>
    </w:p>
    <w:p w14:paraId="7FAC020F" w14:textId="77777777" w:rsidR="00D11B58" w:rsidRDefault="00D11B58">
      <w:pPr>
        <w:spacing w:line="200" w:lineRule="exact"/>
      </w:pPr>
    </w:p>
    <w:p w14:paraId="04D80738" w14:textId="77777777" w:rsidR="00D11B58" w:rsidRDefault="00D11B58">
      <w:pPr>
        <w:spacing w:before="18" w:line="240" w:lineRule="exact"/>
        <w:rPr>
          <w:sz w:val="24"/>
          <w:szCs w:val="24"/>
        </w:rPr>
      </w:pPr>
    </w:p>
    <w:p w14:paraId="6E9995EE" w14:textId="77777777" w:rsidR="00D11B58" w:rsidRDefault="00BB25A5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SECTION III – PAYMENT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OF LOSS</w:t>
      </w:r>
      <w:r>
        <w:rPr>
          <w:rFonts w:ascii="Arial" w:eastAsia="Arial" w:hAnsi="Arial" w:cs="Arial"/>
        </w:rPr>
        <w:t>, is amen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 to incl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de the fo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lowi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g:</w:t>
      </w:r>
    </w:p>
    <w:p w14:paraId="1519BA35" w14:textId="77777777" w:rsidR="00D11B58" w:rsidRDefault="00D11B58">
      <w:pPr>
        <w:spacing w:before="15" w:line="240" w:lineRule="exact"/>
        <w:rPr>
          <w:sz w:val="24"/>
          <w:szCs w:val="24"/>
        </w:rPr>
      </w:pPr>
    </w:p>
    <w:p w14:paraId="170948B7" w14:textId="77777777" w:rsidR="00D11B58" w:rsidRDefault="00BB25A5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D. </w:t>
      </w:r>
      <w:r>
        <w:rPr>
          <w:rFonts w:ascii="Arial" w:eastAsia="Arial" w:hAnsi="Arial" w:cs="Arial"/>
          <w:b/>
          <w:spacing w:val="48"/>
        </w:rPr>
        <w:t xml:space="preserve"> </w:t>
      </w:r>
      <w:r>
        <w:rPr>
          <w:rFonts w:ascii="Arial" w:eastAsia="Arial" w:hAnsi="Arial" w:cs="Arial"/>
          <w:b/>
        </w:rPr>
        <w:t>Wine in Transit</w:t>
      </w:r>
    </w:p>
    <w:p w14:paraId="5A375691" w14:textId="77777777" w:rsidR="00D11B58" w:rsidRDefault="00BB25A5">
      <w:pPr>
        <w:spacing w:before="3" w:line="220" w:lineRule="exact"/>
        <w:ind w:left="479" w:right="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pay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25%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comb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scheduled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blanket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coverage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limit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own on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Dec</w:t>
      </w:r>
      <w:r>
        <w:rPr>
          <w:rFonts w:ascii="Arial" w:eastAsia="Arial" w:hAnsi="Arial" w:cs="Arial"/>
          <w:spacing w:val="-1"/>
        </w:rPr>
        <w:t>la</w:t>
      </w:r>
      <w:r>
        <w:rPr>
          <w:rFonts w:ascii="Arial" w:eastAsia="Arial" w:hAnsi="Arial" w:cs="Arial"/>
        </w:rPr>
        <w:t>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mage,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</w:p>
    <w:p w14:paraId="1800DA76" w14:textId="77777777" w:rsidR="00D11B58" w:rsidRDefault="00BB25A5">
      <w:pPr>
        <w:spacing w:line="220" w:lineRule="exact"/>
        <w:ind w:left="479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nsit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ship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anywh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wor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nless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stated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otherwise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anoth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ppli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ma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</w:rPr>
        <w:t>in</w:t>
      </w:r>
    </w:p>
    <w:p w14:paraId="73C995EA" w14:textId="77777777" w:rsidR="00D11B58" w:rsidRDefault="00BB25A5">
      <w:pPr>
        <w:spacing w:line="220" w:lineRule="exact"/>
        <w:ind w:left="4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transit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policy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pe</w:t>
      </w:r>
      <w:r>
        <w:rPr>
          <w:rFonts w:ascii="Arial" w:eastAsia="Arial" w:hAnsi="Arial" w:cs="Arial"/>
        </w:rPr>
        <w:t>riod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25%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comb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sche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uled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bl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nket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covera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limit</w:t>
      </w:r>
    </w:p>
    <w:p w14:paraId="178922ED" w14:textId="77777777" w:rsidR="00D11B58" w:rsidRDefault="00BB25A5">
      <w:pPr>
        <w:ind w:left="479"/>
        <w:rPr>
          <w:rFonts w:ascii="Arial" w:eastAsia="Arial" w:hAnsi="Arial" w:cs="Arial"/>
        </w:rPr>
        <w:sectPr w:rsidR="00D11B58">
          <w:pgSz w:w="12240" w:h="15840"/>
          <w:pgMar w:top="820" w:right="1680" w:bottom="280" w:left="1680" w:header="0" w:footer="854" w:gutter="0"/>
          <w:cols w:space="720"/>
        </w:sectPr>
      </w:pP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wn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Page or </w:t>
      </w:r>
      <w:r>
        <w:rPr>
          <w:rFonts w:ascii="Arial" w:eastAsia="Arial" w:hAnsi="Arial" w:cs="Arial"/>
          <w:spacing w:val="-1"/>
        </w:rPr>
        <w:t>$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,000, 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 is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ss.</w:t>
      </w:r>
    </w:p>
    <w:p w14:paraId="030DADC0" w14:textId="77777777" w:rsidR="00D11B58" w:rsidRDefault="00BB25A5">
      <w:pPr>
        <w:spacing w:before="69"/>
        <w:ind w:left="120" w:right="625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E.  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b/>
        </w:rPr>
        <w:t>Loss f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om Earth</w:t>
      </w:r>
      <w:r>
        <w:rPr>
          <w:rFonts w:ascii="Arial" w:eastAsia="Arial" w:hAnsi="Arial" w:cs="Arial"/>
          <w:b/>
          <w:spacing w:val="-1"/>
        </w:rPr>
        <w:t>q</w:t>
      </w:r>
      <w:r>
        <w:rPr>
          <w:rFonts w:ascii="Arial" w:eastAsia="Arial" w:hAnsi="Arial" w:cs="Arial"/>
          <w:b/>
        </w:rPr>
        <w:t>uake</w:t>
      </w:r>
    </w:p>
    <w:p w14:paraId="3ECF5573" w14:textId="77777777" w:rsidR="00D11B58" w:rsidRDefault="00BB25A5">
      <w:pPr>
        <w:spacing w:before="1" w:line="220" w:lineRule="exact"/>
        <w:ind w:left="480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direct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sical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dam</w:t>
      </w:r>
      <w:r>
        <w:rPr>
          <w:rFonts w:ascii="Arial" w:eastAsia="Arial" w:hAnsi="Arial" w:cs="Arial"/>
          <w:spacing w:val="-1"/>
        </w:rPr>
        <w:t>ag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b/>
        </w:rPr>
        <w:t>ea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thqua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e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0"/>
        </w:rPr>
        <w:t xml:space="preserve"> </w:t>
      </w:r>
      <w:proofErr w:type="gramEnd"/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cla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for loss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your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>ea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</w:rPr>
        <w:t>quake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deductible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amount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0%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mbined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duled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bla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ket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verage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limit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</w:p>
    <w:p w14:paraId="330DE72F" w14:textId="77777777" w:rsidR="00D11B58" w:rsidRDefault="00BB25A5">
      <w:pPr>
        <w:spacing w:line="220" w:lineRule="exact"/>
        <w:ind w:left="480" w:right="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claratio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Page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cted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5"/>
        </w:rPr>
        <w:t xml:space="preserve"> </w:t>
      </w:r>
      <w:proofErr w:type="gramEnd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b/>
        </w:rPr>
        <w:t>earthqu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ke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ctible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>ou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</w:p>
    <w:p w14:paraId="376ACEB7" w14:textId="77777777" w:rsidR="00D11B58" w:rsidRDefault="00BB25A5">
      <w:pPr>
        <w:ind w:left="480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ered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proofErr w:type="gramStart"/>
      <w:r>
        <w:rPr>
          <w:rFonts w:ascii="Arial" w:eastAsia="Arial" w:hAnsi="Arial" w:cs="Arial"/>
        </w:rPr>
        <w:t xml:space="preserve">.  </w:t>
      </w:r>
      <w:proofErr w:type="gramEnd"/>
      <w:r>
        <w:rPr>
          <w:rFonts w:ascii="Arial" w:eastAsia="Arial" w:hAnsi="Arial" w:cs="Arial"/>
        </w:rPr>
        <w:t xml:space="preserve"> 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mage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7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o </w:t>
      </w:r>
      <w:proofErr w:type="gramStart"/>
      <w:r>
        <w:rPr>
          <w:rFonts w:ascii="Arial" w:eastAsia="Arial" w:hAnsi="Arial" w:cs="Arial"/>
          <w:b/>
        </w:rPr>
        <w:t>eart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</w:rPr>
        <w:t>qua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 xml:space="preserve">e 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mbined  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edul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nd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bla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ket 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verage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limit 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own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claratio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Page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$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,000,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hev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ess.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mo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we will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dama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 xml:space="preserve">e due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>eart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</w:rPr>
        <w:t>qua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 xml:space="preserve">e </w:t>
      </w:r>
      <w:r>
        <w:rPr>
          <w:rFonts w:ascii="Arial" w:eastAsia="Arial" w:hAnsi="Arial" w:cs="Arial"/>
        </w:rPr>
        <w:t>duri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g the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olicy </w:t>
      </w:r>
      <w:proofErr w:type="gramStart"/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od..</w:t>
      </w:r>
      <w:proofErr w:type="gramEnd"/>
    </w:p>
    <w:p w14:paraId="178917C0" w14:textId="77777777" w:rsidR="00D11B58" w:rsidRDefault="00D11B58">
      <w:pPr>
        <w:spacing w:before="11" w:line="220" w:lineRule="exact"/>
        <w:rPr>
          <w:sz w:val="22"/>
          <w:szCs w:val="22"/>
        </w:rPr>
      </w:pPr>
    </w:p>
    <w:p w14:paraId="0160EF5B" w14:textId="77777777" w:rsidR="00D11B58" w:rsidRDefault="00BB25A5">
      <w:pPr>
        <w:ind w:left="120" w:right="64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F.  </w:t>
      </w:r>
      <w:r>
        <w:rPr>
          <w:rFonts w:ascii="Arial" w:eastAsia="Arial" w:hAnsi="Arial" w:cs="Arial"/>
          <w:b/>
          <w:spacing w:val="16"/>
        </w:rPr>
        <w:t xml:space="preserve"> </w:t>
      </w:r>
      <w:r>
        <w:rPr>
          <w:rFonts w:ascii="Arial" w:eastAsia="Arial" w:hAnsi="Arial" w:cs="Arial"/>
          <w:b/>
        </w:rPr>
        <w:t>Loss f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om Hurricane</w:t>
      </w:r>
    </w:p>
    <w:p w14:paraId="7ECB17EC" w14:textId="77777777" w:rsidR="00D11B58" w:rsidRDefault="00BB25A5">
      <w:pPr>
        <w:spacing w:line="220" w:lineRule="exact"/>
        <w:ind w:left="480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direct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physical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damage,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inc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uding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eakage,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b/>
          <w:spacing w:val="4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51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</w:p>
    <w:p w14:paraId="5061BCD5" w14:textId="77777777" w:rsidR="00D11B58" w:rsidRDefault="00BB25A5">
      <w:pPr>
        <w:spacing w:before="3" w:line="220" w:lineRule="exact"/>
        <w:ind w:left="480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hurrica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ach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aim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amage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b/>
        </w:rPr>
        <w:t>hurrica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ctible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unt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5%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bined sch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dul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bla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ket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verage limit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wn 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claratio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Page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cted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1"/>
        </w:rPr>
        <w:t xml:space="preserve"> </w:t>
      </w:r>
      <w:proofErr w:type="gramEnd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</w:rPr>
        <w:t>urrica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</w:rPr>
        <w:t>deductib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amount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pay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</w:t>
      </w:r>
    </w:p>
    <w:p w14:paraId="509625BF" w14:textId="77777777" w:rsidR="00D11B58" w:rsidRDefault="00BB25A5">
      <w:pPr>
        <w:spacing w:line="220" w:lineRule="exact"/>
        <w:ind w:left="480" w:right="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red loss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"/>
        </w:rPr>
        <w:t xml:space="preserve"> </w:t>
      </w:r>
      <w:proofErr w:type="gramEnd"/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we will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amage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hurric</w:t>
      </w:r>
      <w:r>
        <w:rPr>
          <w:rFonts w:ascii="Arial" w:eastAsia="Arial" w:hAnsi="Arial" w:cs="Arial"/>
          <w:b/>
          <w:spacing w:val="-1"/>
        </w:rPr>
        <w:t>an</w:t>
      </w:r>
      <w:r>
        <w:rPr>
          <w:rFonts w:ascii="Arial" w:eastAsia="Arial" w:hAnsi="Arial" w:cs="Arial"/>
          <w:b/>
        </w:rPr>
        <w:t>e</w:t>
      </w:r>
    </w:p>
    <w:p w14:paraId="2B32FF95" w14:textId="77777777" w:rsidR="00D11B58" w:rsidRDefault="00BB25A5">
      <w:pPr>
        <w:ind w:left="480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edu</w:t>
      </w:r>
      <w:r>
        <w:rPr>
          <w:rFonts w:ascii="Arial" w:eastAsia="Arial" w:hAnsi="Arial" w:cs="Arial"/>
          <w:spacing w:val="-1"/>
        </w:rPr>
        <w:t>le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bl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mit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Dec</w:t>
      </w:r>
      <w:r>
        <w:rPr>
          <w:rFonts w:ascii="Arial" w:eastAsia="Arial" w:hAnsi="Arial" w:cs="Arial"/>
          <w:spacing w:val="-1"/>
        </w:rPr>
        <w:t>la</w:t>
      </w:r>
      <w:r>
        <w:rPr>
          <w:rFonts w:ascii="Arial" w:eastAsia="Arial" w:hAnsi="Arial" w:cs="Arial"/>
        </w:rPr>
        <w:t>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Pag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 xml:space="preserve">. This is the </w:t>
      </w:r>
      <w:r>
        <w:rPr>
          <w:rFonts w:ascii="Arial" w:eastAsia="Arial" w:hAnsi="Arial" w:cs="Arial"/>
        </w:rPr>
        <w:t>most we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will pay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 all loss or damage due 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>hurrica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 xml:space="preserve">e </w:t>
      </w:r>
      <w:r>
        <w:rPr>
          <w:rFonts w:ascii="Arial" w:eastAsia="Arial" w:hAnsi="Arial" w:cs="Arial"/>
        </w:rPr>
        <w:t>duri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g the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olicy per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od.</w:t>
      </w:r>
    </w:p>
    <w:p w14:paraId="5E83BFE2" w14:textId="77777777" w:rsidR="00D11B58" w:rsidRDefault="00D11B58">
      <w:pPr>
        <w:spacing w:line="200" w:lineRule="exact"/>
      </w:pPr>
    </w:p>
    <w:p w14:paraId="7F652940" w14:textId="77777777" w:rsidR="00D11B58" w:rsidRDefault="00D11B58">
      <w:pPr>
        <w:spacing w:before="1" w:line="260" w:lineRule="exact"/>
        <w:rPr>
          <w:sz w:val="26"/>
          <w:szCs w:val="26"/>
        </w:rPr>
      </w:pPr>
    </w:p>
    <w:p w14:paraId="66EC6885" w14:textId="77777777" w:rsidR="00D11B58" w:rsidRDefault="00BB25A5">
      <w:pPr>
        <w:ind w:left="119" w:right="56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G. </w:t>
      </w:r>
      <w:r>
        <w:rPr>
          <w:rFonts w:ascii="Arial" w:eastAsia="Arial" w:hAnsi="Arial" w:cs="Arial"/>
          <w:b/>
          <w:spacing w:val="38"/>
        </w:rPr>
        <w:t xml:space="preserve"> </w:t>
      </w:r>
      <w:r>
        <w:rPr>
          <w:rFonts w:ascii="Arial" w:eastAsia="Arial" w:hAnsi="Arial" w:cs="Arial"/>
          <w:b/>
        </w:rPr>
        <w:t>Loss f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om Windstorm or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Hail</w:t>
      </w:r>
    </w:p>
    <w:p w14:paraId="1672A24A" w14:textId="77777777" w:rsidR="00D11B58" w:rsidRDefault="00BB25A5">
      <w:pPr>
        <w:spacing w:before="1" w:line="220" w:lineRule="exact"/>
        <w:ind w:left="479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direct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physical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 damage,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eakage,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  <w:spacing w:val="4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  <w:spacing w:val="4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nd</w:t>
      </w:r>
      <w:r>
        <w:rPr>
          <w:rFonts w:ascii="Arial" w:eastAsia="Arial" w:hAnsi="Arial" w:cs="Arial"/>
          <w:b/>
        </w:rPr>
        <w:t>st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>rm</w:t>
      </w:r>
      <w:r>
        <w:rPr>
          <w:rFonts w:ascii="Arial" w:eastAsia="Arial" w:hAnsi="Arial" w:cs="Arial"/>
          <w:b/>
          <w:spacing w:val="2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b/>
        </w:rPr>
        <w:t>hail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ach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claim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b/>
          <w:spacing w:val="4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5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b/>
          <w:spacing w:val="4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nd</w:t>
      </w:r>
      <w:r>
        <w:rPr>
          <w:rFonts w:ascii="Arial" w:eastAsia="Arial" w:hAnsi="Arial" w:cs="Arial"/>
          <w:b/>
        </w:rPr>
        <w:t>st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>rm</w:t>
      </w:r>
      <w:r>
        <w:rPr>
          <w:rFonts w:ascii="Arial" w:eastAsia="Arial" w:hAnsi="Arial" w:cs="Arial"/>
          <w:b/>
          <w:spacing w:val="26"/>
        </w:rPr>
        <w:t xml:space="preserve"> </w:t>
      </w:r>
      <w:r>
        <w:rPr>
          <w:rFonts w:ascii="Arial" w:eastAsia="Arial" w:hAnsi="Arial" w:cs="Arial"/>
        </w:rPr>
        <w:t xml:space="preserve">or </w:t>
      </w:r>
      <w:proofErr w:type="gramStart"/>
      <w:r>
        <w:rPr>
          <w:rFonts w:ascii="Arial" w:eastAsia="Arial" w:hAnsi="Arial" w:cs="Arial"/>
          <w:b/>
        </w:rPr>
        <w:t>hail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ctible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unt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$2,000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will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cted.   </w:t>
      </w:r>
      <w:r>
        <w:rPr>
          <w:rFonts w:ascii="Arial" w:eastAsia="Arial" w:hAnsi="Arial" w:cs="Arial"/>
          <w:spacing w:val="7"/>
        </w:rPr>
        <w:t xml:space="preserve"> </w:t>
      </w:r>
      <w:proofErr w:type="gram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nd</w:t>
      </w:r>
      <w:r>
        <w:rPr>
          <w:rFonts w:ascii="Arial" w:eastAsia="Arial" w:hAnsi="Arial" w:cs="Arial"/>
          <w:b/>
        </w:rPr>
        <w:t>storm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il</w:t>
      </w:r>
    </w:p>
    <w:p w14:paraId="46C8C0E8" w14:textId="77777777" w:rsidR="00D11B58" w:rsidRDefault="00BB25A5">
      <w:pPr>
        <w:spacing w:line="220" w:lineRule="exact"/>
        <w:ind w:left="479" w:right="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ctible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amo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loss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2"/>
        </w:rPr>
        <w:t xml:space="preserve"> </w:t>
      </w:r>
      <w:proofErr w:type="gramEnd"/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pay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</w:p>
    <w:p w14:paraId="1E9D5DD3" w14:textId="77777777" w:rsidR="00D11B58" w:rsidRDefault="00BB25A5">
      <w:pPr>
        <w:ind w:left="479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dama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your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torm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b/>
        </w:rPr>
        <w:t>hail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dul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bla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 coverage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lim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shown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Declarat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Page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7"/>
        </w:rPr>
        <w:t xml:space="preserve"> </w:t>
      </w:r>
      <w:proofErr w:type="gramEnd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mo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pay 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 dama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 xml:space="preserve">e due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"/>
        </w:rPr>
        <w:t>d</w:t>
      </w:r>
      <w:r>
        <w:rPr>
          <w:rFonts w:ascii="Arial" w:eastAsia="Arial" w:hAnsi="Arial" w:cs="Arial"/>
          <w:b/>
        </w:rPr>
        <w:t>st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>rm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b/>
        </w:rPr>
        <w:t xml:space="preserve">hail </w:t>
      </w:r>
      <w:r>
        <w:rPr>
          <w:rFonts w:ascii="Arial" w:eastAsia="Arial" w:hAnsi="Arial" w:cs="Arial"/>
        </w:rPr>
        <w:t>duri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g the policy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eriod.</w:t>
      </w:r>
    </w:p>
    <w:p w14:paraId="16251D74" w14:textId="77777777" w:rsidR="00D11B58" w:rsidRDefault="00D11B58">
      <w:pPr>
        <w:spacing w:line="200" w:lineRule="exact"/>
      </w:pPr>
    </w:p>
    <w:p w14:paraId="28E7AEA7" w14:textId="77777777" w:rsidR="00D11B58" w:rsidRDefault="00D11B58">
      <w:pPr>
        <w:spacing w:before="1" w:line="260" w:lineRule="exact"/>
        <w:rPr>
          <w:sz w:val="26"/>
          <w:szCs w:val="26"/>
        </w:rPr>
      </w:pPr>
    </w:p>
    <w:p w14:paraId="5B240965" w14:textId="77777777" w:rsidR="00D11B58" w:rsidRDefault="00BB25A5">
      <w:pPr>
        <w:ind w:left="119" w:right="680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H. </w:t>
      </w:r>
      <w:r>
        <w:rPr>
          <w:rFonts w:ascii="Arial" w:eastAsia="Arial" w:hAnsi="Arial" w:cs="Arial"/>
          <w:b/>
          <w:spacing w:val="48"/>
        </w:rPr>
        <w:t xml:space="preserve"> </w:t>
      </w:r>
      <w:r>
        <w:rPr>
          <w:rFonts w:ascii="Arial" w:eastAsia="Arial" w:hAnsi="Arial" w:cs="Arial"/>
          <w:b/>
        </w:rPr>
        <w:t>Loss f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om Flood</w:t>
      </w:r>
    </w:p>
    <w:p w14:paraId="10894189" w14:textId="77777777" w:rsidR="00D11B58" w:rsidRDefault="00BB25A5">
      <w:pPr>
        <w:spacing w:before="3" w:line="220" w:lineRule="exact"/>
        <w:ind w:left="479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dir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phys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mage,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your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>flo</w:t>
      </w:r>
      <w:r>
        <w:rPr>
          <w:rFonts w:ascii="Arial" w:eastAsia="Arial" w:hAnsi="Arial" w:cs="Arial"/>
          <w:b/>
          <w:spacing w:val="-1"/>
        </w:rPr>
        <w:t>od</w:t>
      </w:r>
      <w:r>
        <w:rPr>
          <w:rFonts w:ascii="Arial" w:eastAsia="Arial" w:hAnsi="Arial" w:cs="Arial"/>
        </w:rPr>
        <w:t>. For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ach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cla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dama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b/>
        </w:rPr>
        <w:t>flood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ctible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unt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</w:p>
    <w:p w14:paraId="7CA3D013" w14:textId="77777777" w:rsidR="00D11B58" w:rsidRDefault="00BB25A5">
      <w:pPr>
        <w:spacing w:line="220" w:lineRule="exact"/>
        <w:ind w:left="479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10%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mbined sc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duled and bl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nket 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limit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own 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ag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$5,0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ichev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cted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9"/>
        </w:rPr>
        <w:t xml:space="preserve"> </w:t>
      </w:r>
      <w:proofErr w:type="gramEnd"/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pay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to</w:t>
      </w:r>
    </w:p>
    <w:p w14:paraId="337268A8" w14:textId="77777777" w:rsidR="00D11B58" w:rsidRDefault="00BB25A5">
      <w:pPr>
        <w:spacing w:line="220" w:lineRule="exact"/>
        <w:ind w:left="479" w:right="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flood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duled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bla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ket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limit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shown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</w:p>
    <w:p w14:paraId="4725C355" w14:textId="77777777" w:rsidR="00D11B58" w:rsidRDefault="00BB25A5">
      <w:pPr>
        <w:ind w:left="479" w:right="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 $50,0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hev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"/>
        </w:rPr>
        <w:t xml:space="preserve"> </w:t>
      </w:r>
      <w:proofErr w:type="gramEnd"/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will pay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loss or 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age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ue to </w:t>
      </w:r>
      <w:r>
        <w:rPr>
          <w:rFonts w:ascii="Arial" w:eastAsia="Arial" w:hAnsi="Arial" w:cs="Arial"/>
          <w:b/>
        </w:rPr>
        <w:t xml:space="preserve">flood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uring the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cy peri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d.</w:t>
      </w:r>
    </w:p>
    <w:p w14:paraId="0EC3669A" w14:textId="77777777" w:rsidR="00D11B58" w:rsidRDefault="00D11B58">
      <w:pPr>
        <w:spacing w:before="9" w:line="220" w:lineRule="exact"/>
        <w:rPr>
          <w:sz w:val="22"/>
          <w:szCs w:val="22"/>
        </w:rPr>
      </w:pPr>
    </w:p>
    <w:p w14:paraId="7943E9CC" w14:textId="77777777" w:rsidR="00D11B58" w:rsidRDefault="00BB25A5">
      <w:pPr>
        <w:ind w:left="119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SECTION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  <w:b/>
        </w:rPr>
        <w:t>IV</w:t>
      </w:r>
      <w:r>
        <w:rPr>
          <w:rFonts w:ascii="Arial" w:eastAsia="Arial" w:hAnsi="Arial" w:cs="Arial"/>
          <w:b/>
          <w:spacing w:val="12"/>
        </w:rPr>
        <w:t xml:space="preserve"> </w:t>
      </w:r>
      <w:r>
        <w:rPr>
          <w:rFonts w:ascii="Arial" w:eastAsia="Arial" w:hAnsi="Arial" w:cs="Arial"/>
          <w:b/>
        </w:rPr>
        <w:t>−</w:t>
      </w:r>
      <w:r>
        <w:rPr>
          <w:rFonts w:ascii="Arial" w:eastAsia="Arial" w:hAnsi="Arial" w:cs="Arial"/>
          <w:b/>
          <w:spacing w:val="14"/>
        </w:rPr>
        <w:t xml:space="preserve"> </w:t>
      </w:r>
      <w:r>
        <w:rPr>
          <w:rFonts w:ascii="Arial" w:eastAsia="Arial" w:hAnsi="Arial" w:cs="Arial"/>
          <w:b/>
        </w:rPr>
        <w:t>EXCLUSIONS,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  <w:b/>
        </w:rPr>
        <w:t>A.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  <w:b/>
        </w:rPr>
        <w:t>Sta</w:t>
      </w:r>
      <w:r>
        <w:rPr>
          <w:rFonts w:ascii="Arial" w:eastAsia="Arial" w:hAnsi="Arial" w:cs="Arial"/>
          <w:b/>
          <w:spacing w:val="-2"/>
        </w:rPr>
        <w:t>m</w:t>
      </w:r>
      <w:r>
        <w:rPr>
          <w:rFonts w:ascii="Arial" w:eastAsia="Arial" w:hAnsi="Arial" w:cs="Arial"/>
          <w:b/>
        </w:rPr>
        <w:t>ps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12"/>
        </w:rPr>
        <w:t xml:space="preserve"> </w:t>
      </w:r>
      <w:r>
        <w:rPr>
          <w:rFonts w:ascii="Arial" w:eastAsia="Arial" w:hAnsi="Arial" w:cs="Arial"/>
          <w:b/>
        </w:rPr>
        <w:t>Coi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s,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  <w:b/>
        </w:rPr>
        <w:t>B.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  <w:b/>
        </w:rPr>
        <w:t>Colle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bles,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b/>
        </w:rPr>
        <w:t>C.</w:t>
      </w:r>
      <w:r>
        <w:rPr>
          <w:rFonts w:ascii="Arial" w:eastAsia="Arial" w:hAnsi="Arial" w:cs="Arial"/>
          <w:b/>
          <w:spacing w:val="12"/>
        </w:rPr>
        <w:t xml:space="preserve"> </w:t>
      </w:r>
      <w:r>
        <w:rPr>
          <w:rFonts w:ascii="Arial" w:eastAsia="Arial" w:hAnsi="Arial" w:cs="Arial"/>
          <w:b/>
        </w:rPr>
        <w:t>Rep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rati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</w:p>
    <w:p w14:paraId="3D6D3EBB" w14:textId="77777777" w:rsidR="00D11B58" w:rsidRDefault="00BB25A5">
      <w:pPr>
        <w:ind w:left="119" w:right="514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tor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tion</w:t>
      </w:r>
      <w:r>
        <w:rPr>
          <w:rFonts w:ascii="Arial" w:eastAsia="Arial" w:hAnsi="Arial" w:cs="Arial"/>
          <w:b/>
          <w:spacing w:val="-1"/>
        </w:rPr>
        <w:t xml:space="preserve"> </w:t>
      </w:r>
      <w:proofErr w:type="gramStart"/>
      <w:r>
        <w:rPr>
          <w:rFonts w:ascii="Arial" w:eastAsia="Arial" w:hAnsi="Arial" w:cs="Arial"/>
        </w:rPr>
        <w:t>are</w:t>
      </w:r>
      <w:proofErr w:type="gramEnd"/>
      <w:r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eted 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their entirety.</w:t>
      </w:r>
    </w:p>
    <w:p w14:paraId="230C5D15" w14:textId="77777777" w:rsidR="00D11B58" w:rsidRDefault="00D11B58">
      <w:pPr>
        <w:spacing w:before="12" w:line="240" w:lineRule="exact"/>
        <w:rPr>
          <w:sz w:val="24"/>
          <w:szCs w:val="24"/>
        </w:rPr>
      </w:pPr>
    </w:p>
    <w:p w14:paraId="2C5BBD9B" w14:textId="77777777" w:rsidR="00D11B58" w:rsidRDefault="00BB25A5">
      <w:pPr>
        <w:ind w:left="119" w:right="285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SECTION IV – EXCLUSIONS </w:t>
      </w:r>
      <w:r>
        <w:rPr>
          <w:rFonts w:ascii="Arial" w:eastAsia="Arial" w:hAnsi="Arial" w:cs="Arial"/>
        </w:rPr>
        <w:t>is am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 to incl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 followi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g:</w:t>
      </w:r>
    </w:p>
    <w:p w14:paraId="5685A804" w14:textId="77777777" w:rsidR="00D11B58" w:rsidRDefault="00D11B58">
      <w:pPr>
        <w:spacing w:before="10" w:line="220" w:lineRule="exact"/>
        <w:rPr>
          <w:sz w:val="22"/>
          <w:szCs w:val="22"/>
        </w:rPr>
      </w:pPr>
    </w:p>
    <w:p w14:paraId="608B90F2" w14:textId="77777777" w:rsidR="00D11B58" w:rsidRDefault="00BB25A5">
      <w:pPr>
        <w:ind w:left="119" w:right="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apply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 clai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aluable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ticl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</w:rPr>
        <w:t>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2"/>
        </w:rPr>
        <w:t xml:space="preserve"> </w:t>
      </w:r>
      <w:proofErr w:type="gramEnd"/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usions </w:t>
      </w:r>
      <w:proofErr w:type="gramStart"/>
      <w:r>
        <w:rPr>
          <w:rFonts w:ascii="Arial" w:eastAsia="Arial" w:hAnsi="Arial" w:cs="Arial"/>
        </w:rPr>
        <w:t xml:space="preserve">shall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apply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all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clai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for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ss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ge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gard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ess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any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 cause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nt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 contr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concurrently or 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any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equen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to the los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6544788A" w14:textId="77777777" w:rsidR="00D11B58" w:rsidRDefault="00D11B58">
      <w:pPr>
        <w:spacing w:before="10" w:line="220" w:lineRule="exact"/>
        <w:rPr>
          <w:sz w:val="22"/>
          <w:szCs w:val="22"/>
        </w:rPr>
      </w:pPr>
    </w:p>
    <w:p w14:paraId="0ED1442A" w14:textId="77777777" w:rsidR="00D11B58" w:rsidRDefault="00BB25A5">
      <w:pPr>
        <w:ind w:left="119" w:right="70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N. </w:t>
      </w:r>
      <w:r>
        <w:rPr>
          <w:rFonts w:ascii="Arial" w:eastAsia="Arial" w:hAnsi="Arial" w:cs="Arial"/>
          <w:b/>
          <w:spacing w:val="48"/>
        </w:rPr>
        <w:t xml:space="preserve"> </w:t>
      </w:r>
      <w:r>
        <w:rPr>
          <w:rFonts w:ascii="Arial" w:eastAsia="Arial" w:hAnsi="Arial" w:cs="Arial"/>
          <w:b/>
        </w:rPr>
        <w:t>Grad</w:t>
      </w:r>
      <w:r>
        <w:rPr>
          <w:rFonts w:ascii="Arial" w:eastAsia="Arial" w:hAnsi="Arial" w:cs="Arial"/>
          <w:b/>
          <w:spacing w:val="-1"/>
        </w:rPr>
        <w:t>u</w:t>
      </w:r>
      <w:r>
        <w:rPr>
          <w:rFonts w:ascii="Arial" w:eastAsia="Arial" w:hAnsi="Arial" w:cs="Arial"/>
          <w:b/>
        </w:rPr>
        <w:t>al Lo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s</w:t>
      </w:r>
    </w:p>
    <w:p w14:paraId="0D30C6AB" w14:textId="77777777" w:rsidR="00D11B58" w:rsidRDefault="00BB25A5">
      <w:pPr>
        <w:spacing w:before="3" w:line="220" w:lineRule="exact"/>
        <w:ind w:left="479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loss 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 caused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resulti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from deteri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ding we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 and tear, warping, marring,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scratch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ng, corros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on, </w:t>
      </w:r>
      <w:proofErr w:type="gramStart"/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st</w:t>
      </w:r>
      <w:proofErr w:type="gramEnd"/>
      <w:r>
        <w:rPr>
          <w:rFonts w:ascii="Arial" w:eastAsia="Arial" w:hAnsi="Arial" w:cs="Arial"/>
        </w:rPr>
        <w:t xml:space="preserve"> or s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og.</w:t>
      </w:r>
    </w:p>
    <w:p w14:paraId="23424592" w14:textId="77777777" w:rsidR="00D11B58" w:rsidRDefault="00D11B58">
      <w:pPr>
        <w:spacing w:before="8" w:line="220" w:lineRule="exact"/>
        <w:rPr>
          <w:sz w:val="22"/>
          <w:szCs w:val="22"/>
        </w:rPr>
      </w:pPr>
    </w:p>
    <w:p w14:paraId="4073B566" w14:textId="77777777" w:rsidR="00D11B58" w:rsidRDefault="00BB25A5">
      <w:pPr>
        <w:ind w:left="119" w:right="55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O. </w:t>
      </w:r>
      <w:r>
        <w:rPr>
          <w:rFonts w:ascii="Arial" w:eastAsia="Arial" w:hAnsi="Arial" w:cs="Arial"/>
          <w:b/>
          <w:spacing w:val="38"/>
        </w:rPr>
        <w:t xml:space="preserve"> </w:t>
      </w:r>
      <w:r>
        <w:rPr>
          <w:rFonts w:ascii="Arial" w:eastAsia="Arial" w:hAnsi="Arial" w:cs="Arial"/>
          <w:b/>
        </w:rPr>
        <w:t>Inhere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t Vice or Lat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nt Defe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t</w:t>
      </w:r>
    </w:p>
    <w:p w14:paraId="3202EF36" w14:textId="77777777" w:rsidR="00D11B58" w:rsidRDefault="00BB25A5">
      <w:pPr>
        <w:spacing w:before="1" w:line="220" w:lineRule="exact"/>
        <w:ind w:left="479" w:right="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resulting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rent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vice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lat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 defect.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limited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disco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fly,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ox</w:t>
      </w:r>
      <w:r>
        <w:rPr>
          <w:rFonts w:ascii="Arial" w:eastAsia="Arial" w:hAnsi="Arial" w:cs="Arial"/>
        </w:rPr>
        <w:t>idation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 contam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n. 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addition,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ce,</w:t>
      </w:r>
    </w:p>
    <w:p w14:paraId="359FA656" w14:textId="77777777" w:rsidR="00D11B58" w:rsidRDefault="00BB25A5">
      <w:pPr>
        <w:spacing w:line="220" w:lineRule="exact"/>
        <w:ind w:left="479" w:right="1514"/>
        <w:jc w:val="both"/>
        <w:rPr>
          <w:rFonts w:ascii="Arial" w:eastAsia="Arial" w:hAnsi="Arial" w:cs="Arial"/>
        </w:rPr>
        <w:sectPr w:rsidR="00D11B58">
          <w:pgSz w:w="12240" w:h="15840"/>
          <w:pgMar w:top="1060" w:right="1680" w:bottom="280" w:left="1680" w:header="0" w:footer="854" w:gutter="0"/>
          <w:cols w:space="720"/>
        </w:sectPr>
      </w:pP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wth, proli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eration, spr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 or any acti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ity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fungi</w:t>
      </w:r>
      <w:r>
        <w:rPr>
          <w:rFonts w:ascii="Arial" w:eastAsia="Arial" w:hAnsi="Arial" w:cs="Arial"/>
        </w:rPr>
        <w:t>, wet or dry rot or ba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teria.</w:t>
      </w:r>
    </w:p>
    <w:p w14:paraId="48BD022A" w14:textId="77777777" w:rsidR="00D11B58" w:rsidRDefault="00BB25A5">
      <w:pPr>
        <w:spacing w:before="78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P.  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b/>
        </w:rPr>
        <w:t>Con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umpti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>n</w:t>
      </w:r>
    </w:p>
    <w:p w14:paraId="1608E5B2" w14:textId="77777777" w:rsidR="00D11B58" w:rsidRDefault="00BB25A5">
      <w:pPr>
        <w:spacing w:line="220" w:lineRule="exact"/>
        <w:ind w:left="480" w:right="14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do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 any loss or 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by or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sulting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consumption.</w:t>
      </w:r>
    </w:p>
    <w:p w14:paraId="6E60885F" w14:textId="77777777" w:rsidR="00D11B58" w:rsidRDefault="00D11B58">
      <w:pPr>
        <w:spacing w:before="11" w:line="220" w:lineRule="exact"/>
        <w:rPr>
          <w:sz w:val="22"/>
          <w:szCs w:val="22"/>
        </w:rPr>
      </w:pPr>
    </w:p>
    <w:p w14:paraId="085C92E3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Q. </w:t>
      </w:r>
      <w:r>
        <w:rPr>
          <w:rFonts w:ascii="Arial" w:eastAsia="Arial" w:hAnsi="Arial" w:cs="Arial"/>
          <w:b/>
          <w:spacing w:val="38"/>
        </w:rPr>
        <w:t xml:space="preserve"> </w:t>
      </w:r>
      <w:r>
        <w:rPr>
          <w:rFonts w:ascii="Arial" w:eastAsia="Arial" w:hAnsi="Arial" w:cs="Arial"/>
          <w:b/>
        </w:rPr>
        <w:t>Alte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atio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s</w:t>
      </w:r>
    </w:p>
    <w:p w14:paraId="627BB101" w14:textId="77777777" w:rsidR="00D11B58" w:rsidRDefault="00BB25A5">
      <w:pPr>
        <w:spacing w:before="3" w:line="220" w:lineRule="exact"/>
        <w:ind w:left="480" w:right="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do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by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lti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fro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g, </w:t>
      </w:r>
      <w:r>
        <w:rPr>
          <w:rFonts w:ascii="Arial" w:eastAsia="Arial" w:hAnsi="Arial" w:cs="Arial"/>
        </w:rPr>
        <w:t xml:space="preserve">drying, </w:t>
      </w:r>
      <w:proofErr w:type="gramStart"/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proofErr w:type="gramEnd"/>
      <w:r>
        <w:rPr>
          <w:rFonts w:ascii="Arial" w:eastAsia="Arial" w:hAnsi="Arial" w:cs="Arial"/>
        </w:rPr>
        <w:t xml:space="preserve"> or dying.</w:t>
      </w:r>
    </w:p>
    <w:p w14:paraId="3E426973" w14:textId="77777777" w:rsidR="00D11B58" w:rsidRDefault="00D11B58">
      <w:pPr>
        <w:spacing w:line="200" w:lineRule="exact"/>
      </w:pPr>
    </w:p>
    <w:p w14:paraId="14D444CF" w14:textId="77777777" w:rsidR="00D11B58" w:rsidRDefault="00D11B58">
      <w:pPr>
        <w:spacing w:before="18" w:line="240" w:lineRule="exact"/>
        <w:rPr>
          <w:sz w:val="24"/>
          <w:szCs w:val="24"/>
        </w:rPr>
      </w:pPr>
    </w:p>
    <w:p w14:paraId="2E607F7C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R. </w:t>
      </w:r>
      <w:r>
        <w:rPr>
          <w:rFonts w:ascii="Arial" w:eastAsia="Arial" w:hAnsi="Arial" w:cs="Arial"/>
          <w:b/>
          <w:spacing w:val="48"/>
        </w:rPr>
        <w:t xml:space="preserve"> 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-3"/>
        </w:rPr>
        <w:t>y</w:t>
      </w:r>
      <w:r>
        <w:rPr>
          <w:rFonts w:ascii="Arial" w:eastAsia="Arial" w:hAnsi="Arial" w:cs="Arial"/>
          <w:b/>
        </w:rPr>
        <w:t>sterious Disap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ear</w:t>
      </w:r>
      <w:r>
        <w:rPr>
          <w:rFonts w:ascii="Arial" w:eastAsia="Arial" w:hAnsi="Arial" w:cs="Arial"/>
          <w:b/>
          <w:spacing w:val="-1"/>
        </w:rPr>
        <w:t>an</w:t>
      </w:r>
      <w:r>
        <w:rPr>
          <w:rFonts w:ascii="Arial" w:eastAsia="Arial" w:hAnsi="Arial" w:cs="Arial"/>
          <w:b/>
        </w:rPr>
        <w:t>ce or In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ento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Shorta</w:t>
      </w:r>
      <w:r>
        <w:rPr>
          <w:rFonts w:ascii="Arial" w:eastAsia="Arial" w:hAnsi="Arial" w:cs="Arial"/>
          <w:b/>
          <w:spacing w:val="-1"/>
        </w:rPr>
        <w:t>g</w:t>
      </w:r>
      <w:r>
        <w:rPr>
          <w:rFonts w:ascii="Arial" w:eastAsia="Arial" w:hAnsi="Arial" w:cs="Arial"/>
          <w:b/>
        </w:rPr>
        <w:t>e</w:t>
      </w:r>
    </w:p>
    <w:p w14:paraId="47077A0F" w14:textId="77777777" w:rsidR="00D11B58" w:rsidRDefault="00BB25A5">
      <w:pPr>
        <w:spacing w:before="3" w:line="220" w:lineRule="exact"/>
        <w:ind w:left="480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caused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resulti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mysteri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or invent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ry shorta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e.</w:t>
      </w:r>
    </w:p>
    <w:p w14:paraId="04E26C44" w14:textId="77777777" w:rsidR="00D11B58" w:rsidRDefault="00D11B58">
      <w:pPr>
        <w:spacing w:before="7" w:line="220" w:lineRule="exact"/>
        <w:rPr>
          <w:sz w:val="22"/>
          <w:szCs w:val="22"/>
        </w:rPr>
      </w:pPr>
    </w:p>
    <w:p w14:paraId="7D6025DF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S.  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b/>
        </w:rPr>
        <w:t>Ullage</w:t>
      </w:r>
    </w:p>
    <w:p w14:paraId="6C99CC8D" w14:textId="77777777" w:rsidR="00D11B58" w:rsidRDefault="00BB25A5">
      <w:pPr>
        <w:spacing w:before="1" w:line="220" w:lineRule="exact"/>
        <w:ind w:left="480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do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 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ama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 xml:space="preserve">rom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rdin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ary loss in we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ght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 volume.</w:t>
      </w:r>
    </w:p>
    <w:p w14:paraId="634936D4" w14:textId="77777777" w:rsidR="00D11B58" w:rsidRDefault="00D11B58">
      <w:pPr>
        <w:spacing w:before="7" w:line="220" w:lineRule="exact"/>
        <w:rPr>
          <w:sz w:val="22"/>
          <w:szCs w:val="22"/>
        </w:rPr>
      </w:pPr>
    </w:p>
    <w:p w14:paraId="0AC95BBB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T.  </w:t>
      </w:r>
      <w:r>
        <w:rPr>
          <w:rFonts w:ascii="Arial" w:eastAsia="Arial" w:hAnsi="Arial" w:cs="Arial"/>
          <w:b/>
          <w:spacing w:val="16"/>
        </w:rPr>
        <w:t xml:space="preserve"> </w:t>
      </w:r>
      <w:r>
        <w:rPr>
          <w:rFonts w:ascii="Arial" w:eastAsia="Arial" w:hAnsi="Arial" w:cs="Arial"/>
          <w:b/>
        </w:rPr>
        <w:t xml:space="preserve">Vermin, Rodents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 An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m</w:t>
      </w:r>
      <w:r>
        <w:rPr>
          <w:rFonts w:ascii="Arial" w:eastAsia="Arial" w:hAnsi="Arial" w:cs="Arial"/>
          <w:b/>
        </w:rPr>
        <w:t>als</w:t>
      </w:r>
    </w:p>
    <w:p w14:paraId="69D0B9F2" w14:textId="77777777" w:rsidR="00D11B58" w:rsidRDefault="00BB25A5">
      <w:pPr>
        <w:spacing w:before="3" w:line="220" w:lineRule="exact"/>
        <w:ind w:left="480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resulting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rod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nts, ins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s, vermin, </w:t>
      </w:r>
      <w:proofErr w:type="gramStart"/>
      <w:r>
        <w:rPr>
          <w:rFonts w:ascii="Arial" w:eastAsia="Arial" w:hAnsi="Arial" w:cs="Arial"/>
        </w:rPr>
        <w:t>repti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proofErr w:type="gramEnd"/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nima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s.</w:t>
      </w:r>
    </w:p>
    <w:p w14:paraId="077A6EC8" w14:textId="77777777" w:rsidR="00D11B58" w:rsidRDefault="00D11B58">
      <w:pPr>
        <w:spacing w:before="7" w:line="220" w:lineRule="exact"/>
        <w:rPr>
          <w:sz w:val="22"/>
          <w:szCs w:val="22"/>
        </w:rPr>
      </w:pPr>
    </w:p>
    <w:p w14:paraId="7EF8976A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U. </w:t>
      </w:r>
      <w:r>
        <w:rPr>
          <w:rFonts w:ascii="Arial" w:eastAsia="Arial" w:hAnsi="Arial" w:cs="Arial"/>
          <w:b/>
          <w:spacing w:val="48"/>
        </w:rPr>
        <w:t xml:space="preserve"> </w:t>
      </w:r>
      <w:r>
        <w:rPr>
          <w:rFonts w:ascii="Arial" w:eastAsia="Arial" w:hAnsi="Arial" w:cs="Arial"/>
          <w:b/>
        </w:rPr>
        <w:t>Negle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t</w:t>
      </w:r>
    </w:p>
    <w:p w14:paraId="21D5B685" w14:textId="77777777" w:rsidR="00D11B58" w:rsidRDefault="00BB25A5">
      <w:pPr>
        <w:spacing w:line="220" w:lineRule="exact"/>
        <w:ind w:left="480" w:right="18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do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 any loss or da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by or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sulting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eglect</w:t>
      </w:r>
      <w:r>
        <w:rPr>
          <w:rFonts w:ascii="Arial" w:eastAsia="Arial" w:hAnsi="Arial" w:cs="Arial"/>
        </w:rPr>
        <w:t>.</w:t>
      </w:r>
    </w:p>
    <w:p w14:paraId="1EC7CD48" w14:textId="77777777" w:rsidR="00D11B58" w:rsidRDefault="00D11B58">
      <w:pPr>
        <w:spacing w:before="11" w:line="220" w:lineRule="exact"/>
        <w:rPr>
          <w:sz w:val="22"/>
          <w:szCs w:val="22"/>
        </w:rPr>
      </w:pPr>
    </w:p>
    <w:p w14:paraId="721B0923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V.  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b/>
        </w:rPr>
        <w:t>Con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ersion</w:t>
      </w:r>
    </w:p>
    <w:p w14:paraId="123A7695" w14:textId="77777777" w:rsidR="00D11B58" w:rsidRDefault="00BB25A5">
      <w:pPr>
        <w:spacing w:before="3" w:line="220" w:lineRule="exact"/>
        <w:ind w:left="480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damage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caused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ulting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theft,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pilferage,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onver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ion 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act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miss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ho</w:t>
      </w:r>
      <w:r>
        <w:rPr>
          <w:rFonts w:ascii="Arial" w:eastAsia="Arial" w:hAnsi="Arial" w:cs="Arial"/>
        </w:rPr>
        <w:t>nest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ntity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to</w:t>
      </w:r>
    </w:p>
    <w:p w14:paraId="67E3F723" w14:textId="77777777" w:rsidR="00D11B58" w:rsidRDefault="00BB25A5">
      <w:pPr>
        <w:spacing w:line="220" w:lineRule="exact"/>
        <w:ind w:left="480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whom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eliver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entrust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your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pur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wha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soev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8"/>
        </w:rPr>
        <w:t xml:space="preserve"> </w:t>
      </w:r>
      <w:proofErr w:type="gramEnd"/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claim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oss und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circu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ade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agai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ailee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stodi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and</w:t>
      </w:r>
    </w:p>
    <w:p w14:paraId="2F8CDEB8" w14:textId="77777777" w:rsidR="00D11B58" w:rsidRDefault="00BB25A5">
      <w:pPr>
        <w:spacing w:line="220" w:lineRule="exact"/>
        <w:ind w:left="480" w:right="640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 agai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 this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y.</w:t>
      </w:r>
    </w:p>
    <w:p w14:paraId="4A490CFD" w14:textId="77777777" w:rsidR="00D11B58" w:rsidRDefault="00D11B58">
      <w:pPr>
        <w:spacing w:before="12" w:line="220" w:lineRule="exact"/>
        <w:rPr>
          <w:sz w:val="22"/>
          <w:szCs w:val="22"/>
        </w:rPr>
      </w:pPr>
    </w:p>
    <w:p w14:paraId="6F841F12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W. 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b/>
        </w:rPr>
        <w:t>Carrie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s and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Bailees</w:t>
      </w:r>
    </w:p>
    <w:p w14:paraId="3AA8FB96" w14:textId="77777777" w:rsidR="00D11B58" w:rsidRDefault="00BB25A5">
      <w:pPr>
        <w:spacing w:before="1" w:line="220" w:lineRule="exact"/>
        <w:ind w:left="480" w:right="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caused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resulti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from seizure 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confiscation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f your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Carrier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Bailee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throu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writ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ecuti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pete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 jurisdicti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proofErr w:type="gramStart"/>
      <w:r>
        <w:rPr>
          <w:rFonts w:ascii="Arial" w:eastAsia="Arial" w:hAnsi="Arial" w:cs="Arial"/>
        </w:rPr>
        <w:t>as a result of</w:t>
      </w:r>
      <w:proofErr w:type="gramEnd"/>
      <w:r>
        <w:rPr>
          <w:rFonts w:ascii="Arial" w:eastAsia="Arial" w:hAnsi="Arial" w:cs="Arial"/>
        </w:rPr>
        <w:t xml:space="preserve"> y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 failure 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pay </w:t>
      </w:r>
      <w:r>
        <w:rPr>
          <w:rFonts w:ascii="Arial" w:eastAsia="Arial" w:hAnsi="Arial" w:cs="Arial"/>
        </w:rPr>
        <w:t>fees or re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 due to the Carri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or Ba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lee.</w:t>
      </w:r>
    </w:p>
    <w:p w14:paraId="7FC881AE" w14:textId="77777777" w:rsidR="00D11B58" w:rsidRDefault="00D11B58">
      <w:pPr>
        <w:spacing w:before="7" w:line="220" w:lineRule="exact"/>
        <w:rPr>
          <w:sz w:val="22"/>
          <w:szCs w:val="22"/>
        </w:rPr>
      </w:pPr>
    </w:p>
    <w:p w14:paraId="4A23E865" w14:textId="77777777" w:rsidR="00D11B58" w:rsidRDefault="00BB25A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X.  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b/>
        </w:rPr>
        <w:t>Packing and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Unpa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king</w:t>
      </w:r>
    </w:p>
    <w:p w14:paraId="5E975204" w14:textId="77777777" w:rsidR="00D11B58" w:rsidRDefault="00BB25A5">
      <w:pPr>
        <w:spacing w:before="1" w:line="220" w:lineRule="exact"/>
        <w:ind w:left="479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ige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packi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acking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andl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your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you,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b/>
        </w:rPr>
        <w:t>fami</w:t>
      </w:r>
      <w:r>
        <w:rPr>
          <w:rFonts w:ascii="Arial" w:eastAsia="Arial" w:hAnsi="Arial" w:cs="Arial"/>
          <w:b/>
          <w:spacing w:val="1"/>
        </w:rPr>
        <w:t>l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</w:rPr>
        <w:t>member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you </w:t>
      </w:r>
      <w:r>
        <w:rPr>
          <w:rFonts w:ascii="Arial" w:eastAsia="Arial" w:hAnsi="Arial" w:cs="Arial"/>
        </w:rPr>
        <w:t>entr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st to pack, </w:t>
      </w:r>
      <w:proofErr w:type="gramStart"/>
      <w:r>
        <w:rPr>
          <w:rFonts w:ascii="Arial" w:eastAsia="Arial" w:hAnsi="Arial" w:cs="Arial"/>
        </w:rPr>
        <w:t>unp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ck</w:t>
      </w:r>
      <w:proofErr w:type="gram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 ot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erwise hand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ne</w:t>
      </w:r>
      <w:r>
        <w:rPr>
          <w:rFonts w:ascii="Arial" w:eastAsia="Arial" w:hAnsi="Arial" w:cs="Arial"/>
        </w:rPr>
        <w:t>.</w:t>
      </w:r>
    </w:p>
    <w:p w14:paraId="6E324FCC" w14:textId="77777777" w:rsidR="00D11B58" w:rsidRDefault="00D11B58">
      <w:pPr>
        <w:spacing w:before="7" w:line="220" w:lineRule="exact"/>
        <w:rPr>
          <w:sz w:val="22"/>
          <w:szCs w:val="22"/>
        </w:rPr>
      </w:pPr>
    </w:p>
    <w:p w14:paraId="1B2C37FA" w14:textId="77777777" w:rsidR="00D11B58" w:rsidRDefault="00BB25A5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Y.  </w:t>
      </w:r>
      <w:r>
        <w:rPr>
          <w:rFonts w:ascii="Arial" w:eastAsia="Arial" w:hAnsi="Arial" w:cs="Arial"/>
          <w:b/>
          <w:spacing w:val="5"/>
        </w:rPr>
        <w:t xml:space="preserve"> </w:t>
      </w:r>
      <w:r>
        <w:rPr>
          <w:rFonts w:ascii="Arial" w:eastAsia="Arial" w:hAnsi="Arial" w:cs="Arial"/>
          <w:b/>
        </w:rPr>
        <w:t>Wine in Transit</w:t>
      </w:r>
    </w:p>
    <w:p w14:paraId="0A6C36D5" w14:textId="77777777" w:rsidR="00D11B58" w:rsidRDefault="00BB25A5">
      <w:pPr>
        <w:spacing w:before="3" w:line="220" w:lineRule="exact"/>
        <w:ind w:left="479" w:right="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sit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7"/>
        </w:rPr>
        <w:t xml:space="preserve"> </w:t>
      </w:r>
      <w:proofErr w:type="gramEnd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provid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SECTION III – PAYM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>NT OF LOS</w:t>
      </w:r>
      <w:r>
        <w:rPr>
          <w:rFonts w:ascii="Arial" w:eastAsia="Arial" w:hAnsi="Arial" w:cs="Arial"/>
          <w:b/>
          <w:spacing w:val="-2"/>
        </w:rPr>
        <w:t>S</w:t>
      </w:r>
      <w:r>
        <w:rPr>
          <w:rFonts w:ascii="Arial" w:eastAsia="Arial" w:hAnsi="Arial" w:cs="Arial"/>
          <w:b/>
        </w:rPr>
        <w:t>, D. Wine in Transit.</w:t>
      </w:r>
    </w:p>
    <w:p w14:paraId="74804804" w14:textId="77777777" w:rsidR="00D11B58" w:rsidRDefault="00D11B58">
      <w:pPr>
        <w:spacing w:before="8" w:line="220" w:lineRule="exact"/>
        <w:rPr>
          <w:sz w:val="22"/>
          <w:szCs w:val="22"/>
        </w:rPr>
      </w:pPr>
    </w:p>
    <w:p w14:paraId="7857BBF5" w14:textId="77777777" w:rsidR="00D11B58" w:rsidRDefault="00BB25A5">
      <w:pPr>
        <w:ind w:left="11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Z.  </w:t>
      </w:r>
      <w:r>
        <w:rPr>
          <w:rFonts w:ascii="Arial" w:eastAsia="Arial" w:hAnsi="Arial" w:cs="Arial"/>
          <w:b/>
          <w:spacing w:val="16"/>
        </w:rPr>
        <w:t xml:space="preserve"> </w:t>
      </w:r>
      <w:r>
        <w:rPr>
          <w:rFonts w:ascii="Arial" w:eastAsia="Arial" w:hAnsi="Arial" w:cs="Arial"/>
          <w:b/>
        </w:rPr>
        <w:t>Loss f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 xml:space="preserve">om </w:t>
      </w:r>
      <w:r>
        <w:rPr>
          <w:rFonts w:ascii="Arial" w:eastAsia="Arial" w:hAnsi="Arial" w:cs="Arial"/>
          <w:b/>
        </w:rPr>
        <w:t>Earth</w:t>
      </w:r>
      <w:r>
        <w:rPr>
          <w:rFonts w:ascii="Arial" w:eastAsia="Arial" w:hAnsi="Arial" w:cs="Arial"/>
          <w:b/>
          <w:spacing w:val="-1"/>
        </w:rPr>
        <w:t>q</w:t>
      </w:r>
      <w:r>
        <w:rPr>
          <w:rFonts w:ascii="Arial" w:eastAsia="Arial" w:hAnsi="Arial" w:cs="Arial"/>
          <w:b/>
        </w:rPr>
        <w:t>uake</w:t>
      </w:r>
    </w:p>
    <w:p w14:paraId="58D2A59B" w14:textId="77777777" w:rsidR="00D11B58" w:rsidRDefault="00BB25A5">
      <w:pPr>
        <w:spacing w:before="1" w:line="220" w:lineRule="exact"/>
        <w:ind w:left="479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do not cover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rthqua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e</w:t>
      </w:r>
      <w:proofErr w:type="gramStart"/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27"/>
        </w:rPr>
        <w:t xml:space="preserve"> </w:t>
      </w:r>
      <w:proofErr w:type="gramEnd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ion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 app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ag</w:t>
      </w:r>
      <w:r>
        <w:rPr>
          <w:rFonts w:ascii="Arial" w:eastAsia="Arial" w:hAnsi="Arial" w:cs="Arial"/>
        </w:rPr>
        <w:t>e provid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SECTION III – PAYMENT OF LOS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, E. Loss from Earthquake.</w:t>
      </w:r>
    </w:p>
    <w:p w14:paraId="2428120A" w14:textId="77777777" w:rsidR="00D11B58" w:rsidRDefault="00D11B58">
      <w:pPr>
        <w:spacing w:line="200" w:lineRule="exact"/>
      </w:pPr>
    </w:p>
    <w:p w14:paraId="3048BE3C" w14:textId="77777777" w:rsidR="00D11B58" w:rsidRDefault="00D11B58">
      <w:pPr>
        <w:spacing w:before="18" w:line="240" w:lineRule="exact"/>
        <w:rPr>
          <w:sz w:val="24"/>
          <w:szCs w:val="24"/>
        </w:rPr>
      </w:pPr>
    </w:p>
    <w:p w14:paraId="71B6CAE7" w14:textId="77777777" w:rsidR="00D11B58" w:rsidRDefault="00BB25A5">
      <w:pPr>
        <w:ind w:left="119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AA</w:t>
      </w:r>
      <w:r>
        <w:rPr>
          <w:rFonts w:ascii="Arial" w:eastAsia="Arial" w:hAnsi="Arial" w:cs="Arial"/>
          <w:b/>
          <w:spacing w:val="14"/>
        </w:rPr>
        <w:t>.</w:t>
      </w:r>
      <w:r>
        <w:rPr>
          <w:rFonts w:ascii="Arial" w:eastAsia="Arial" w:hAnsi="Arial" w:cs="Arial"/>
          <w:b/>
        </w:rPr>
        <w:t>Loss</w:t>
      </w:r>
      <w:proofErr w:type="spellEnd"/>
      <w:proofErr w:type="gramEnd"/>
      <w:r>
        <w:rPr>
          <w:rFonts w:ascii="Arial" w:eastAsia="Arial" w:hAnsi="Arial" w:cs="Arial"/>
          <w:b/>
        </w:rPr>
        <w:t xml:space="preserve"> f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om Hurricane</w:t>
      </w:r>
    </w:p>
    <w:p w14:paraId="0C92E839" w14:textId="77777777" w:rsidR="00D11B58" w:rsidRDefault="00BB25A5">
      <w:pPr>
        <w:spacing w:before="3" w:line="220" w:lineRule="exact"/>
        <w:ind w:left="479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b/>
        </w:rPr>
        <w:t>hu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ricane</w:t>
      </w:r>
      <w:proofErr w:type="gramStart"/>
      <w:r>
        <w:rPr>
          <w:rFonts w:ascii="Arial" w:eastAsia="Arial" w:hAnsi="Arial" w:cs="Arial"/>
          <w:b/>
        </w:rPr>
        <w:t xml:space="preserve">.  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excl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ion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oes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provid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SECTION III – PAYM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>NT OF LOS</w:t>
      </w:r>
      <w:r>
        <w:rPr>
          <w:rFonts w:ascii="Arial" w:eastAsia="Arial" w:hAnsi="Arial" w:cs="Arial"/>
          <w:b/>
          <w:spacing w:val="-2"/>
        </w:rPr>
        <w:t>S</w:t>
      </w:r>
      <w:r>
        <w:rPr>
          <w:rFonts w:ascii="Arial" w:eastAsia="Arial" w:hAnsi="Arial" w:cs="Arial"/>
          <w:b/>
        </w:rPr>
        <w:t>, F. Loss from Hurricane.</w:t>
      </w:r>
    </w:p>
    <w:p w14:paraId="7AE3802F" w14:textId="77777777" w:rsidR="00D11B58" w:rsidRDefault="00D11B58">
      <w:pPr>
        <w:spacing w:before="8" w:line="220" w:lineRule="exact"/>
        <w:rPr>
          <w:sz w:val="22"/>
          <w:szCs w:val="22"/>
        </w:rPr>
      </w:pPr>
    </w:p>
    <w:p w14:paraId="04B99519" w14:textId="77777777" w:rsidR="00D11B58" w:rsidRDefault="00BB25A5">
      <w:pPr>
        <w:ind w:left="119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BB</w:t>
      </w:r>
      <w:r>
        <w:rPr>
          <w:rFonts w:ascii="Arial" w:eastAsia="Arial" w:hAnsi="Arial" w:cs="Arial"/>
          <w:b/>
          <w:spacing w:val="14"/>
        </w:rPr>
        <w:t>.</w:t>
      </w:r>
      <w:r>
        <w:rPr>
          <w:rFonts w:ascii="Arial" w:eastAsia="Arial" w:hAnsi="Arial" w:cs="Arial"/>
          <w:b/>
        </w:rPr>
        <w:t>Loss</w:t>
      </w:r>
      <w:proofErr w:type="spellEnd"/>
      <w:proofErr w:type="gramEnd"/>
      <w:r>
        <w:rPr>
          <w:rFonts w:ascii="Arial" w:eastAsia="Arial" w:hAnsi="Arial" w:cs="Arial"/>
          <w:b/>
        </w:rPr>
        <w:t xml:space="preserve"> f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om Windstorm or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Hail</w:t>
      </w:r>
    </w:p>
    <w:p w14:paraId="5E9983AC" w14:textId="77777777" w:rsidR="00D11B58" w:rsidRDefault="00BB25A5">
      <w:pPr>
        <w:spacing w:before="1" w:line="220" w:lineRule="exact"/>
        <w:ind w:left="479" w:right="87"/>
        <w:jc w:val="both"/>
        <w:rPr>
          <w:rFonts w:ascii="Arial" w:eastAsia="Arial" w:hAnsi="Arial" w:cs="Arial"/>
        </w:rPr>
        <w:sectPr w:rsidR="00D11B58">
          <w:pgSz w:w="12240" w:h="15840"/>
          <w:pgMar w:top="820" w:right="1680" w:bottom="280" w:left="1680" w:header="0" w:footer="854" w:gutter="0"/>
          <w:cols w:space="720"/>
        </w:sect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dstorm</w:t>
      </w:r>
      <w:r>
        <w:rPr>
          <w:rFonts w:ascii="Arial" w:eastAsia="Arial" w:hAnsi="Arial" w:cs="Arial"/>
          <w:b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b/>
          <w:spacing w:val="-1"/>
        </w:rPr>
        <w:t>hail</w:t>
      </w:r>
      <w:proofErr w:type="gramStart"/>
      <w:r>
        <w:rPr>
          <w:rFonts w:ascii="Arial" w:eastAsia="Arial" w:hAnsi="Arial" w:cs="Arial"/>
          <w:b/>
        </w:rPr>
        <w:t xml:space="preserve">.  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excl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apply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to coverage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ov</w:t>
      </w:r>
      <w:r>
        <w:rPr>
          <w:rFonts w:ascii="Arial" w:eastAsia="Arial" w:hAnsi="Arial" w:cs="Arial"/>
        </w:rPr>
        <w:t>ided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SECTION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III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PAYM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NT OF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LOSS,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</w:rPr>
        <w:t>G.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Loss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from Windstorm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</w:rPr>
        <w:t>or Hail.</w:t>
      </w:r>
    </w:p>
    <w:p w14:paraId="425D420A" w14:textId="77777777" w:rsidR="00D11B58" w:rsidRDefault="00BB25A5">
      <w:pPr>
        <w:spacing w:before="69"/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CC</w:t>
      </w:r>
      <w:r>
        <w:rPr>
          <w:rFonts w:ascii="Arial" w:eastAsia="Arial" w:hAnsi="Arial" w:cs="Arial"/>
          <w:b/>
          <w:spacing w:val="14"/>
        </w:rPr>
        <w:t>.</w:t>
      </w:r>
      <w:r>
        <w:rPr>
          <w:rFonts w:ascii="Arial" w:eastAsia="Arial" w:hAnsi="Arial" w:cs="Arial"/>
          <w:b/>
        </w:rPr>
        <w:t>Loss</w:t>
      </w:r>
      <w:proofErr w:type="spellEnd"/>
      <w:r>
        <w:rPr>
          <w:rFonts w:ascii="Arial" w:eastAsia="Arial" w:hAnsi="Arial" w:cs="Arial"/>
          <w:b/>
        </w:rPr>
        <w:t xml:space="preserve"> f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om Flood</w:t>
      </w:r>
    </w:p>
    <w:p w14:paraId="0EBB4A55" w14:textId="77777777" w:rsidR="00D11B58" w:rsidRDefault="00BB25A5">
      <w:pPr>
        <w:spacing w:before="1" w:line="220" w:lineRule="exact"/>
        <w:ind w:left="460" w:right="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b/>
        </w:rPr>
        <w:t>fl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>od</w:t>
      </w:r>
      <w:proofErr w:type="gramStart"/>
      <w:r>
        <w:rPr>
          <w:rFonts w:ascii="Arial" w:eastAsia="Arial" w:hAnsi="Arial" w:cs="Arial"/>
          <w:b/>
        </w:rPr>
        <w:t xml:space="preserve">.  </w:t>
      </w:r>
      <w:proofErr w:type="gramEnd"/>
      <w:r>
        <w:rPr>
          <w:rFonts w:ascii="Arial" w:eastAsia="Arial" w:hAnsi="Arial" w:cs="Arial"/>
          <w:b/>
          <w:spacing w:val="20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excl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ion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apply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-1"/>
        </w:rPr>
        <w:t>ag</w:t>
      </w:r>
      <w:r>
        <w:rPr>
          <w:rFonts w:ascii="Arial" w:eastAsia="Arial" w:hAnsi="Arial" w:cs="Arial"/>
        </w:rPr>
        <w:t>e provid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SECTION III – PAYMENT OF LOS</w:t>
      </w:r>
      <w:r>
        <w:rPr>
          <w:rFonts w:ascii="Arial" w:eastAsia="Arial" w:hAnsi="Arial" w:cs="Arial"/>
          <w:b/>
          <w:spacing w:val="-2"/>
        </w:rPr>
        <w:t>S</w:t>
      </w:r>
      <w:r>
        <w:rPr>
          <w:rFonts w:ascii="Arial" w:eastAsia="Arial" w:hAnsi="Arial" w:cs="Arial"/>
          <w:b/>
        </w:rPr>
        <w:t>, H. Loss from Flood.</w:t>
      </w:r>
    </w:p>
    <w:p w14:paraId="421F6A68" w14:textId="77777777" w:rsidR="00D11B58" w:rsidRDefault="00D11B58">
      <w:pPr>
        <w:spacing w:before="6" w:line="220" w:lineRule="exact"/>
        <w:rPr>
          <w:sz w:val="22"/>
          <w:szCs w:val="22"/>
        </w:rPr>
      </w:pPr>
    </w:p>
    <w:p w14:paraId="4A41F537" w14:textId="77777777" w:rsidR="00D11B58" w:rsidRDefault="00BB25A5">
      <w:pPr>
        <w:ind w:left="10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DD</w:t>
      </w:r>
      <w:r>
        <w:rPr>
          <w:rFonts w:ascii="Arial" w:eastAsia="Arial" w:hAnsi="Arial" w:cs="Arial"/>
          <w:b/>
          <w:spacing w:val="14"/>
        </w:rPr>
        <w:t>.</w:t>
      </w:r>
      <w:r>
        <w:rPr>
          <w:rFonts w:ascii="Arial" w:eastAsia="Arial" w:hAnsi="Arial" w:cs="Arial"/>
          <w:b/>
        </w:rPr>
        <w:t>Busin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ss</w:t>
      </w:r>
      <w:proofErr w:type="spellEnd"/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Property</w:t>
      </w:r>
    </w:p>
    <w:p w14:paraId="5F692C39" w14:textId="77777777" w:rsidR="00D11B58" w:rsidRDefault="00BB25A5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do not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ver any loss 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busine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 xml:space="preserve">s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rty.</w:t>
      </w:r>
    </w:p>
    <w:p w14:paraId="60D28077" w14:textId="77777777" w:rsidR="00D11B58" w:rsidRDefault="00D11B58">
      <w:pPr>
        <w:spacing w:line="200" w:lineRule="exact"/>
      </w:pPr>
    </w:p>
    <w:p w14:paraId="06973571" w14:textId="77777777" w:rsidR="00D11B58" w:rsidRDefault="00D11B58">
      <w:pPr>
        <w:spacing w:line="200" w:lineRule="exact"/>
      </w:pPr>
    </w:p>
    <w:p w14:paraId="71E9EC37" w14:textId="77777777" w:rsidR="00D11B58" w:rsidRDefault="00D11B58">
      <w:pPr>
        <w:spacing w:before="14" w:line="280" w:lineRule="exact"/>
        <w:rPr>
          <w:sz w:val="28"/>
          <w:szCs w:val="28"/>
        </w:rPr>
      </w:pPr>
    </w:p>
    <w:p w14:paraId="3617F4B7" w14:textId="77777777" w:rsidR="00D11B58" w:rsidRDefault="00BB25A5">
      <w:pPr>
        <w:spacing w:line="220" w:lineRule="exact"/>
        <w:ind w:left="100" w:right="6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SECTION</w:t>
      </w:r>
      <w:r>
        <w:rPr>
          <w:rFonts w:ascii="Arial" w:eastAsia="Arial" w:hAnsi="Arial" w:cs="Arial"/>
          <w:b/>
          <w:spacing w:val="19"/>
        </w:rPr>
        <w:t xml:space="preserve"> </w:t>
      </w:r>
      <w:r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</w:rPr>
        <w:t>−</w:t>
      </w:r>
      <w:r>
        <w:rPr>
          <w:rFonts w:ascii="Arial" w:eastAsia="Arial" w:hAnsi="Arial" w:cs="Arial"/>
          <w:b/>
          <w:spacing w:val="20"/>
        </w:rPr>
        <w:t xml:space="preserve"> </w:t>
      </w:r>
      <w:r>
        <w:rPr>
          <w:rFonts w:ascii="Arial" w:eastAsia="Arial" w:hAnsi="Arial" w:cs="Arial"/>
          <w:b/>
        </w:rPr>
        <w:t>GEN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>NDITI</w:t>
      </w:r>
      <w:r>
        <w:rPr>
          <w:rFonts w:ascii="Arial" w:eastAsia="Arial" w:hAnsi="Arial" w:cs="Arial"/>
          <w:b/>
          <w:spacing w:val="-1"/>
        </w:rPr>
        <w:t>ONS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b/>
        </w:rPr>
        <w:t>M.</w:t>
      </w:r>
      <w:r>
        <w:rPr>
          <w:rFonts w:ascii="Arial" w:eastAsia="Arial" w:hAnsi="Arial" w:cs="Arial"/>
          <w:b/>
          <w:spacing w:val="19"/>
        </w:rPr>
        <w:t xml:space="preserve"> </w:t>
      </w:r>
      <w:r>
        <w:rPr>
          <w:rFonts w:ascii="Arial" w:eastAsia="Arial" w:hAnsi="Arial" w:cs="Arial"/>
          <w:b/>
        </w:rPr>
        <w:t>Your</w:t>
      </w:r>
      <w:r>
        <w:rPr>
          <w:rFonts w:ascii="Arial" w:eastAsia="Arial" w:hAnsi="Arial" w:cs="Arial"/>
          <w:b/>
          <w:spacing w:val="20"/>
        </w:rPr>
        <w:t xml:space="preserve"> </w:t>
      </w:r>
      <w:r>
        <w:rPr>
          <w:rFonts w:ascii="Arial" w:eastAsia="Arial" w:hAnsi="Arial" w:cs="Arial"/>
          <w:b/>
        </w:rPr>
        <w:t>Duti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9"/>
        </w:rPr>
        <w:t xml:space="preserve"> </w:t>
      </w:r>
      <w:r>
        <w:rPr>
          <w:rFonts w:ascii="Arial" w:eastAsia="Arial" w:hAnsi="Arial" w:cs="Arial"/>
          <w:b/>
        </w:rPr>
        <w:t>Aft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9"/>
        </w:rPr>
        <w:t xml:space="preserve"> </w:t>
      </w:r>
      <w:r>
        <w:rPr>
          <w:rFonts w:ascii="Arial" w:eastAsia="Arial" w:hAnsi="Arial" w:cs="Arial"/>
          <w:b/>
        </w:rPr>
        <w:t>Loss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mend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 the following:</w:t>
      </w:r>
    </w:p>
    <w:p w14:paraId="5013D856" w14:textId="77777777" w:rsidR="00D11B58" w:rsidRDefault="00D11B58">
      <w:pPr>
        <w:spacing w:before="6" w:line="220" w:lineRule="exact"/>
        <w:rPr>
          <w:sz w:val="22"/>
          <w:szCs w:val="22"/>
        </w:rPr>
      </w:pPr>
    </w:p>
    <w:p w14:paraId="245F3C80" w14:textId="77777777" w:rsidR="00D11B58" w:rsidRDefault="00BB25A5">
      <w:pPr>
        <w:ind w:left="460" w:right="31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  <w:b/>
        </w:rPr>
        <w:t>Proof of L</w:t>
      </w:r>
      <w:r>
        <w:rPr>
          <w:rFonts w:ascii="Arial" w:eastAsia="Arial" w:hAnsi="Arial" w:cs="Arial"/>
          <w:b/>
          <w:spacing w:val="-1"/>
        </w:rPr>
        <w:t>os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 xml:space="preserve">– Send to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 within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sixty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(6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) days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st, our si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sworn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roof of </w:t>
      </w:r>
      <w:r>
        <w:rPr>
          <w:rFonts w:ascii="Arial" w:eastAsia="Arial" w:hAnsi="Arial" w:cs="Arial"/>
        </w:rPr>
        <w:t>loss 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ts forth, to the best of your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dge:</w:t>
      </w:r>
    </w:p>
    <w:p w14:paraId="74A0CB7F" w14:textId="77777777" w:rsidR="00D11B58" w:rsidRDefault="00D11B58">
      <w:pPr>
        <w:spacing w:before="9" w:line="220" w:lineRule="exact"/>
        <w:rPr>
          <w:sz w:val="22"/>
          <w:szCs w:val="22"/>
        </w:rPr>
      </w:pPr>
    </w:p>
    <w:p w14:paraId="57ABAE89" w14:textId="77777777" w:rsidR="00D11B58" w:rsidRDefault="00BB25A5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 time 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of </w:t>
      </w:r>
      <w:proofErr w:type="gramStart"/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ss;</w:t>
      </w:r>
      <w:proofErr w:type="gramEnd"/>
    </w:p>
    <w:p w14:paraId="7053B115" w14:textId="77777777" w:rsidR="00D11B58" w:rsidRDefault="00BB25A5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 xml:space="preserve">The interest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all others 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the </w:t>
      </w:r>
      <w:proofErr w:type="gramStart"/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erty;</w:t>
      </w:r>
      <w:proofErr w:type="gramEnd"/>
    </w:p>
    <w:p w14:paraId="55BD615F" w14:textId="77777777" w:rsidR="00D11B58" w:rsidRDefault="00BB25A5">
      <w:pPr>
        <w:spacing w:before="4" w:line="220" w:lineRule="exact"/>
        <w:ind w:left="460" w:right="382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 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Other 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 which may cover the </w:t>
      </w:r>
      <w:proofErr w:type="gramStart"/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ss;</w:t>
      </w:r>
      <w:proofErr w:type="gramEnd"/>
      <w:r>
        <w:rPr>
          <w:rFonts w:ascii="Arial" w:eastAsia="Arial" w:hAnsi="Arial" w:cs="Arial"/>
        </w:rPr>
        <w:t xml:space="preserve"> and d.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 doll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 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ount bei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aimed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 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 loss.</w:t>
      </w:r>
    </w:p>
    <w:p w14:paraId="5D4D6555" w14:textId="77777777" w:rsidR="00D11B58" w:rsidRDefault="00D11B58">
      <w:pPr>
        <w:spacing w:line="200" w:lineRule="exact"/>
      </w:pPr>
    </w:p>
    <w:p w14:paraId="7D355653" w14:textId="77777777" w:rsidR="00D11B58" w:rsidRDefault="00D11B58">
      <w:pPr>
        <w:spacing w:before="16" w:line="240" w:lineRule="exact"/>
        <w:rPr>
          <w:sz w:val="24"/>
          <w:szCs w:val="24"/>
        </w:rPr>
      </w:pPr>
    </w:p>
    <w:p w14:paraId="023DB64D" w14:textId="77777777" w:rsidR="00D11B58" w:rsidRDefault="00BB25A5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SECTION V − </w:t>
      </w:r>
      <w:r>
        <w:rPr>
          <w:rFonts w:ascii="Arial" w:eastAsia="Arial" w:hAnsi="Arial" w:cs="Arial"/>
          <w:b/>
        </w:rPr>
        <w:t>GEN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L C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>NDITI</w:t>
      </w:r>
      <w:r>
        <w:rPr>
          <w:rFonts w:ascii="Arial" w:eastAsia="Arial" w:hAnsi="Arial" w:cs="Arial"/>
          <w:b/>
          <w:spacing w:val="-1"/>
        </w:rPr>
        <w:t>ONS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>R. Vaulted J</w:t>
      </w:r>
      <w:r>
        <w:rPr>
          <w:rFonts w:ascii="Arial" w:eastAsia="Arial" w:hAnsi="Arial" w:cs="Arial"/>
          <w:b/>
          <w:spacing w:val="-4"/>
        </w:rPr>
        <w:t>e</w:t>
      </w:r>
      <w:r>
        <w:rPr>
          <w:rFonts w:ascii="Arial" w:eastAsia="Arial" w:hAnsi="Arial" w:cs="Arial"/>
          <w:b/>
          <w:spacing w:val="5"/>
        </w:rPr>
        <w:t>w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</w:rPr>
        <w:t xml:space="preserve">is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eleted in its entirety.</w:t>
      </w:r>
    </w:p>
    <w:sectPr w:rsidR="00D11B58">
      <w:pgSz w:w="12240" w:h="15840"/>
      <w:pgMar w:top="1060" w:right="1700" w:bottom="280" w:left="1700" w:header="0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71F4" w14:textId="77777777" w:rsidR="00BB25A5" w:rsidRDefault="00BB25A5">
      <w:r>
        <w:separator/>
      </w:r>
    </w:p>
  </w:endnote>
  <w:endnote w:type="continuationSeparator" w:id="0">
    <w:p w14:paraId="54EDA3B4" w14:textId="77777777" w:rsidR="00BB25A5" w:rsidRDefault="00BB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7EB7" w14:textId="77777777" w:rsidR="00D11B58" w:rsidRDefault="00BB25A5">
    <w:pPr>
      <w:spacing w:line="200" w:lineRule="exact"/>
    </w:pPr>
    <w:r>
      <w:pict w14:anchorId="70B6F6C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38.3pt;width:113.15pt;height:12pt;z-index:-251659264;mso-position-horizontal-relative:page;mso-position-vertical-relative:page" filled="f" stroked="f">
          <v:textbox inset="0,0,0,0">
            <w:txbxContent>
              <w:p w14:paraId="66830F9B" w14:textId="77777777" w:rsidR="00D11B58" w:rsidRDefault="00BB25A5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PCP-WINE-NJ-2102-001</w:t>
                </w:r>
              </w:p>
            </w:txbxContent>
          </v:textbox>
          <w10:wrap anchorx="page" anchory="page"/>
        </v:shape>
      </w:pict>
    </w:r>
    <w:r>
      <w:pict w14:anchorId="3625E305">
        <v:shape id="_x0000_s1025" type="#_x0000_t202" style="position:absolute;margin-left:451.75pt;margin-top:738.3pt;width:53.15pt;height:12pt;z-index:-251658240;mso-position-horizontal-relative:page;mso-position-vertical-relative:page" filled="f" stroked="f">
          <v:textbox inset="0,0,0,0">
            <w:txbxContent>
              <w:p w14:paraId="4386DE50" w14:textId="77777777" w:rsidR="00D11B58" w:rsidRDefault="00BB25A5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</w:rPr>
                  <w:t xml:space="preserve"> 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FDCD" w14:textId="77777777" w:rsidR="00BB25A5" w:rsidRDefault="00BB25A5">
      <w:r>
        <w:separator/>
      </w:r>
    </w:p>
  </w:footnote>
  <w:footnote w:type="continuationSeparator" w:id="0">
    <w:p w14:paraId="57A1F4F0" w14:textId="77777777" w:rsidR="00BB25A5" w:rsidRDefault="00BB2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93187"/>
    <w:multiLevelType w:val="multilevel"/>
    <w:tmpl w:val="93443E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B58"/>
    <w:rsid w:val="001E0687"/>
    <w:rsid w:val="00BB25A5"/>
    <w:rsid w:val="00D1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DA67C"/>
  <w15:docId w15:val="{29BF9520-31D3-4A43-A07A-553DE973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C869D10B7114B9C707C4D70FE3E2F" ma:contentTypeVersion="12" ma:contentTypeDescription="Create a new document." ma:contentTypeScope="" ma:versionID="09fe7c4e3a4cc8973d28963e6bf43a24">
  <xsd:schema xmlns:xsd="http://www.w3.org/2001/XMLSchema" xmlns:xs="http://www.w3.org/2001/XMLSchema" xmlns:p="http://schemas.microsoft.com/office/2006/metadata/properties" xmlns:ns2="36ebc67a-f7d7-41d0-b84d-89aa9050537c" xmlns:ns3="97e4ba64-114f-48e0-b1a9-4fad296abb46" targetNamespace="http://schemas.microsoft.com/office/2006/metadata/properties" ma:root="true" ma:fieldsID="1742b5e1556426cf589a545e4fefed3c" ns2:_="" ns3:_="">
    <xsd:import namespace="36ebc67a-f7d7-41d0-b84d-89aa9050537c"/>
    <xsd:import namespace="97e4ba64-114f-48e0-b1a9-4fad296a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bc67a-f7d7-41d0-b84d-89aa90505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4ba64-114f-48e0-b1a9-4fad296a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07DA6F-2505-4376-9559-88E9AC5B2A65}"/>
</file>

<file path=customXml/itemProps2.xml><?xml version="1.0" encoding="utf-8"?>
<ds:datastoreItem xmlns:ds="http://schemas.openxmlformats.org/officeDocument/2006/customXml" ds:itemID="{7ED49F3A-66C3-48C4-A514-7962CEB9033A}"/>
</file>

<file path=customXml/itemProps3.xml><?xml version="1.0" encoding="utf-8"?>
<ds:datastoreItem xmlns:ds="http://schemas.openxmlformats.org/officeDocument/2006/customXml" ds:itemID="{D540CB9B-C282-4ACF-ACA0-CBACB93094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1834</Words>
  <Characters>10455</Characters>
  <Application>Microsoft Office Word</Application>
  <DocSecurity>0</DocSecurity>
  <Lines>87</Lines>
  <Paragraphs>24</Paragraphs>
  <ScaleCrop>false</ScaleCrop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Vivian</dc:creator>
  <cp:lastModifiedBy>Alex Vivian</cp:lastModifiedBy>
  <cp:revision>2</cp:revision>
  <dcterms:created xsi:type="dcterms:W3CDTF">2021-11-02T19:21:00Z</dcterms:created>
  <dcterms:modified xsi:type="dcterms:W3CDTF">2021-11-02T19:21:00Z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0x0101009EBC869D10B7114B9C707C4D70FE3E2F</vt:lpwstr>
  </property>
</Properties>
</file>